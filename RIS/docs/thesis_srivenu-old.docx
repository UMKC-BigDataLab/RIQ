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231C0" w14:textId="77777777" w:rsidR="00B37E5A" w:rsidRPr="00E8449F" w:rsidRDefault="00E8449F" w:rsidP="00B37E5A">
      <w:pPr>
        <w:widowControl w:val="0"/>
        <w:autoSpaceDE w:val="0"/>
        <w:autoSpaceDN w:val="0"/>
        <w:adjustRightInd w:val="0"/>
        <w:rPr>
          <w:rFonts w:ascii="Calibri" w:hAnsi="Calibri" w:cs="Calibri"/>
          <w:b/>
          <w:sz w:val="22"/>
          <w:szCs w:val="22"/>
        </w:rPr>
      </w:pPr>
      <w:r w:rsidRPr="00E8449F">
        <w:rPr>
          <w:rFonts w:ascii="Calibri" w:hAnsi="Calibri" w:cs="Calibri"/>
          <w:b/>
          <w:sz w:val="22"/>
          <w:szCs w:val="22"/>
        </w:rPr>
        <w:t>Abstract</w:t>
      </w:r>
    </w:p>
    <w:p w14:paraId="669B65EB" w14:textId="3C744119"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We present a novel inde</w:t>
      </w:r>
      <w:r w:rsidR="003A4433">
        <w:rPr>
          <w:rFonts w:ascii="Calibri" w:hAnsi="Calibri" w:cs="Calibri"/>
          <w:sz w:val="22"/>
          <w:szCs w:val="22"/>
        </w:rPr>
        <w:t>xing and querying technique for</w:t>
      </w:r>
      <w:r w:rsidRPr="00B37E5A">
        <w:rPr>
          <w:rFonts w:ascii="Calibri" w:hAnsi="Calibri" w:cs="Calibri"/>
          <w:sz w:val="22"/>
          <w:szCs w:val="22"/>
        </w:rPr>
        <w:t xml:space="preserve"> large</w:t>
      </w:r>
      <w:r w:rsidR="009C4C60">
        <w:rPr>
          <w:rFonts w:ascii="Calibri" w:hAnsi="Calibri" w:cs="Calibri"/>
          <w:sz w:val="22"/>
          <w:szCs w:val="22"/>
        </w:rPr>
        <w:t>-</w:t>
      </w:r>
      <w:r w:rsidRPr="00B37E5A">
        <w:rPr>
          <w:rFonts w:ascii="Calibri" w:hAnsi="Calibri" w:cs="Calibri"/>
          <w:sz w:val="22"/>
          <w:szCs w:val="22"/>
        </w:rPr>
        <w:t>scale datasets in Resource Description Framework (RDF) format. This technique is developed for</w:t>
      </w:r>
      <w:r w:rsidR="009C4C60">
        <w:rPr>
          <w:rFonts w:ascii="Calibri" w:hAnsi="Calibri" w:cs="Calibri"/>
          <w:sz w:val="22"/>
          <w:szCs w:val="22"/>
        </w:rPr>
        <w:t xml:space="preserve"> a set of</w:t>
      </w:r>
      <w:r w:rsidRPr="00B37E5A">
        <w:rPr>
          <w:rFonts w:ascii="Calibri" w:hAnsi="Calibri" w:cs="Calibri"/>
          <w:sz w:val="22"/>
          <w:szCs w:val="22"/>
        </w:rPr>
        <w:t xml:space="preserve"> connected </w:t>
      </w:r>
      <w:r w:rsidR="009C4C60">
        <w:rPr>
          <w:rFonts w:ascii="Calibri" w:hAnsi="Calibri" w:cs="Calibri"/>
          <w:sz w:val="22"/>
          <w:szCs w:val="22"/>
        </w:rPr>
        <w:t>components</w:t>
      </w:r>
      <w:r w:rsidR="009C4C60" w:rsidRPr="00B37E5A">
        <w:rPr>
          <w:rFonts w:ascii="Calibri" w:hAnsi="Calibri" w:cs="Calibri"/>
          <w:sz w:val="22"/>
          <w:szCs w:val="22"/>
        </w:rPr>
        <w:t xml:space="preserve"> </w:t>
      </w:r>
      <w:r w:rsidR="009C4C60">
        <w:rPr>
          <w:rFonts w:ascii="Calibri" w:hAnsi="Calibri" w:cs="Calibri"/>
          <w:sz w:val="22"/>
          <w:szCs w:val="22"/>
        </w:rPr>
        <w:t xml:space="preserve">that are </w:t>
      </w:r>
      <w:r w:rsidRPr="00B37E5A">
        <w:rPr>
          <w:rFonts w:ascii="Calibri" w:hAnsi="Calibri" w:cs="Calibri"/>
          <w:sz w:val="22"/>
          <w:szCs w:val="22"/>
        </w:rPr>
        <w:t>strategically partitioned from large RDF datasets. Our appr</w:t>
      </w:r>
      <w:r w:rsidR="009C4C60">
        <w:rPr>
          <w:rFonts w:ascii="Calibri" w:hAnsi="Calibri" w:cs="Calibri"/>
          <w:sz w:val="22"/>
          <w:szCs w:val="22"/>
        </w:rPr>
        <w:t>oach has two major components.</w:t>
      </w:r>
    </w:p>
    <w:p w14:paraId="72A1DA09" w14:textId="36CED5E6"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xml:space="preserve">First is the </w:t>
      </w:r>
      <w:r w:rsidR="00E1443A" w:rsidRPr="00B37E5A">
        <w:rPr>
          <w:rFonts w:ascii="Calibri" w:hAnsi="Calibri" w:cs="Calibri"/>
          <w:sz w:val="22"/>
          <w:szCs w:val="22"/>
        </w:rPr>
        <w:t>index-building</w:t>
      </w:r>
      <w:r w:rsidRPr="00B37E5A">
        <w:rPr>
          <w:rFonts w:ascii="Calibri" w:hAnsi="Calibri" w:cs="Calibri"/>
          <w:sz w:val="22"/>
          <w:szCs w:val="22"/>
        </w:rPr>
        <w:t xml:space="preserve"> step where we intelligently process the partitioned components of a large dataset and then construct a counting bloom filter on each of them. We then s</w:t>
      </w:r>
      <w:r w:rsidR="009C4C60">
        <w:rPr>
          <w:rFonts w:ascii="Calibri" w:hAnsi="Calibri" w:cs="Calibri"/>
          <w:sz w:val="22"/>
          <w:szCs w:val="22"/>
        </w:rPr>
        <w:t>tore these bloom filters in a</w:t>
      </w:r>
      <w:r w:rsidRPr="00B37E5A">
        <w:rPr>
          <w:rFonts w:ascii="Calibri" w:hAnsi="Calibri" w:cs="Calibri"/>
          <w:sz w:val="22"/>
          <w:szCs w:val="22"/>
        </w:rPr>
        <w:t xml:space="preserve"> tree</w:t>
      </w:r>
      <w:r w:rsidR="009C4C60">
        <w:rPr>
          <w:rFonts w:ascii="Calibri" w:hAnsi="Calibri" w:cs="Calibri"/>
          <w:sz w:val="22"/>
          <w:szCs w:val="22"/>
        </w:rPr>
        <w:t xml:space="preserve"> structure</w:t>
      </w:r>
      <w:r w:rsidRPr="00B37E5A">
        <w:rPr>
          <w:rFonts w:ascii="Calibri" w:hAnsi="Calibri" w:cs="Calibri"/>
          <w:sz w:val="22"/>
          <w:szCs w:val="22"/>
        </w:rPr>
        <w:t xml:space="preserve"> for fast retrieval. </w:t>
      </w:r>
    </w:p>
    <w:p w14:paraId="46367A2A"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The second component is querying which consists of processing a query graph. We first construct a counting bloom on it and then run the query on only a few selected connected components using the bloom comparison technique.  </w:t>
      </w:r>
    </w:p>
    <w:p w14:paraId="32F97081" w14:textId="0ED75648"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Finally we provide an in-depth performance evaluation to illustrate that our approach works very well compared to one of the best contemporary</w:t>
      </w:r>
      <w:r w:rsidR="0050256D">
        <w:rPr>
          <w:rFonts w:ascii="Calibri" w:hAnsi="Calibri" w:cs="Calibri"/>
          <w:sz w:val="22"/>
          <w:szCs w:val="22"/>
        </w:rPr>
        <w:t xml:space="preserve"> tools used to query and index </w:t>
      </w:r>
      <w:r w:rsidRPr="00B37E5A">
        <w:rPr>
          <w:rFonts w:ascii="Calibri" w:hAnsi="Calibri" w:cs="Calibri"/>
          <w:sz w:val="22"/>
          <w:szCs w:val="22"/>
        </w:rPr>
        <w:t>RDF data. </w:t>
      </w:r>
    </w:p>
    <w:p w14:paraId="265DD723"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w:t>
      </w:r>
    </w:p>
    <w:p w14:paraId="79131E1F" w14:textId="77777777" w:rsidR="00B37E5A" w:rsidRPr="00E8449F" w:rsidRDefault="00E8449F" w:rsidP="00B37E5A">
      <w:pPr>
        <w:widowControl w:val="0"/>
        <w:autoSpaceDE w:val="0"/>
        <w:autoSpaceDN w:val="0"/>
        <w:adjustRightInd w:val="0"/>
        <w:rPr>
          <w:rFonts w:ascii="Calibri" w:hAnsi="Calibri" w:cs="Calibri"/>
          <w:b/>
          <w:sz w:val="22"/>
          <w:szCs w:val="22"/>
        </w:rPr>
      </w:pPr>
      <w:r w:rsidRPr="00E8449F">
        <w:rPr>
          <w:rFonts w:ascii="Calibri" w:hAnsi="Calibri" w:cs="Calibri"/>
          <w:b/>
          <w:sz w:val="22"/>
          <w:szCs w:val="22"/>
        </w:rPr>
        <w:t>Introduction</w:t>
      </w:r>
    </w:p>
    <w:p w14:paraId="6D77853E" w14:textId="4C141488"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xml:space="preserve">The Semi Structured Data has been a very happening field in the database community in recent times. One of the challenging problems that are being studied is to manage semi structure </w:t>
      </w:r>
      <w:r w:rsidR="00A6403E">
        <w:rPr>
          <w:rFonts w:ascii="Calibri" w:hAnsi="Calibri" w:cs="Calibri"/>
          <w:sz w:val="22"/>
          <w:szCs w:val="22"/>
        </w:rPr>
        <w:t>data. As the name suggests semi-</w:t>
      </w:r>
      <w:r w:rsidRPr="00B37E5A">
        <w:rPr>
          <w:rFonts w:ascii="Calibri" w:hAnsi="Calibri" w:cs="Calibri"/>
          <w:sz w:val="22"/>
          <w:szCs w:val="22"/>
        </w:rPr>
        <w:t xml:space="preserve">structured data is a form of structured data </w:t>
      </w:r>
      <w:r w:rsidR="009C4C60">
        <w:rPr>
          <w:rFonts w:ascii="Calibri" w:hAnsi="Calibri" w:cs="Calibri"/>
          <w:sz w:val="22"/>
          <w:szCs w:val="22"/>
        </w:rPr>
        <w:t>that</w:t>
      </w:r>
      <w:r w:rsidRPr="00B37E5A">
        <w:rPr>
          <w:rFonts w:ascii="Calibri" w:hAnsi="Calibri" w:cs="Calibri"/>
          <w:sz w:val="22"/>
          <w:szCs w:val="22"/>
        </w:rPr>
        <w:t xml:space="preserve"> does not confirm with the formal structure of data models associated with the relational databases. One of the widely represented semi structure formats is RDF</w:t>
      </w:r>
      <w:r w:rsidR="009C4C60">
        <w:rPr>
          <w:rFonts w:ascii="Calibri" w:hAnsi="Calibri" w:cs="Calibri"/>
          <w:sz w:val="22"/>
          <w:szCs w:val="22"/>
        </w:rPr>
        <w:t xml:space="preserve"> </w:t>
      </w:r>
      <w:r w:rsidRPr="00B37E5A">
        <w:rPr>
          <w:rFonts w:ascii="Calibri" w:hAnsi="Calibri" w:cs="Calibri"/>
          <w:sz w:val="22"/>
          <w:szCs w:val="22"/>
        </w:rPr>
        <w:t>(Resource Description Framework) format. RDF is a popular language f</w:t>
      </w:r>
      <w:r w:rsidR="009C4C60">
        <w:rPr>
          <w:rFonts w:ascii="Calibri" w:hAnsi="Calibri" w:cs="Calibri"/>
          <w:sz w:val="22"/>
          <w:szCs w:val="22"/>
        </w:rPr>
        <w:t>or representing data on the Web.</w:t>
      </w:r>
    </w:p>
    <w:p w14:paraId="1D3F90A4" w14:textId="7CF9ECEA"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The essence of RDF lies in the notion of representing any fact as subject, predicate, and object. Formally, RDF represents resources as a directed, labeled graph where a pair of adjacent nodes denotes two things and the directed, labeled edge represents their</w:t>
      </w:r>
      <w:r w:rsidR="009C4C60">
        <w:rPr>
          <w:rFonts w:ascii="Calibri" w:hAnsi="Calibri" w:cs="Calibri"/>
          <w:sz w:val="22"/>
          <w:szCs w:val="22"/>
        </w:rPr>
        <w:t xml:space="preserve"> relationship. The source node </w:t>
      </w:r>
      <w:r w:rsidRPr="00B37E5A">
        <w:rPr>
          <w:rFonts w:ascii="Calibri" w:hAnsi="Calibri" w:cs="Calibri"/>
          <w:sz w:val="22"/>
          <w:szCs w:val="22"/>
        </w:rPr>
        <w:t>denotes the subject; the sin</w:t>
      </w:r>
      <w:r w:rsidR="009C4C60">
        <w:rPr>
          <w:rFonts w:ascii="Calibri" w:hAnsi="Calibri" w:cs="Calibri"/>
          <w:sz w:val="22"/>
          <w:szCs w:val="22"/>
        </w:rPr>
        <w:t>k node denotes the object; and </w:t>
      </w:r>
      <w:r w:rsidRPr="00B37E5A">
        <w:rPr>
          <w:rFonts w:ascii="Calibri" w:hAnsi="Calibri" w:cs="Calibri"/>
          <w:sz w:val="22"/>
          <w:szCs w:val="22"/>
        </w:rPr>
        <w:t>the edge label is the predicate (or property). This “subject-predicate-object” relationshi</w:t>
      </w:r>
      <w:r w:rsidR="009C4C60">
        <w:rPr>
          <w:rFonts w:ascii="Calibri" w:hAnsi="Calibri" w:cs="Calibri"/>
          <w:sz w:val="22"/>
          <w:szCs w:val="22"/>
        </w:rPr>
        <w:t>p is commonly referred to as an</w:t>
      </w:r>
      <w:r w:rsidRPr="00B37E5A">
        <w:rPr>
          <w:rFonts w:ascii="Calibri" w:hAnsi="Calibri" w:cs="Calibri"/>
          <w:sz w:val="22"/>
          <w:szCs w:val="22"/>
        </w:rPr>
        <w:t xml:space="preserve"> RDF triple. SPARQL is a </w:t>
      </w:r>
      <w:r w:rsidR="009C4C60">
        <w:rPr>
          <w:rFonts w:ascii="Calibri" w:hAnsi="Calibri" w:cs="Calibri"/>
          <w:sz w:val="22"/>
          <w:szCs w:val="22"/>
        </w:rPr>
        <w:t>popular query language for RDF </w:t>
      </w:r>
      <w:r w:rsidRPr="00B37E5A">
        <w:rPr>
          <w:rFonts w:ascii="Calibri" w:hAnsi="Calibri" w:cs="Calibri"/>
          <w:sz w:val="22"/>
          <w:szCs w:val="22"/>
        </w:rPr>
        <w:t>graphs. Using SPARQL</w:t>
      </w:r>
      <w:r w:rsidR="009C4C60">
        <w:rPr>
          <w:rFonts w:ascii="Calibri" w:hAnsi="Calibri" w:cs="Calibri"/>
          <w:sz w:val="22"/>
          <w:szCs w:val="22"/>
        </w:rPr>
        <w:t>, complex graph pattern queries</w:t>
      </w:r>
      <w:r w:rsidRPr="00B37E5A">
        <w:rPr>
          <w:rFonts w:ascii="Calibri" w:hAnsi="Calibri" w:cs="Calibri"/>
          <w:sz w:val="22"/>
          <w:szCs w:val="22"/>
        </w:rPr>
        <w:t xml:space="preserve"> can be expressed on individual RDF graphs as well as across multiple RDF graphs.</w:t>
      </w:r>
      <w:r w:rsidR="0050256D">
        <w:rPr>
          <w:rFonts w:ascii="Calibri" w:hAnsi="Calibri" w:cs="Calibri"/>
          <w:sz w:val="22"/>
          <w:szCs w:val="22"/>
        </w:rPr>
        <w:t xml:space="preserve"> </w:t>
      </w:r>
      <w:r w:rsidRPr="00B37E5A">
        <w:rPr>
          <w:rFonts w:ascii="Calibri" w:hAnsi="Calibri" w:cs="Calibri"/>
          <w:sz w:val="22"/>
          <w:szCs w:val="22"/>
        </w:rPr>
        <w:t xml:space="preserve">In recent years, the RDF data model has become increasingly important in domain-specific applications and the WWW. Through RDF technologies, one can reason over semantic data, which is highly appealing in domains such as healthcare, defense and intelligence, biopharmaceuticals, and so forth. With the rapidly growing size of RDF datasets (e.g., </w:t>
      </w:r>
      <w:proofErr w:type="spellStart"/>
      <w:r w:rsidRPr="00B37E5A">
        <w:rPr>
          <w:rFonts w:ascii="Calibri" w:hAnsi="Calibri" w:cs="Calibri"/>
          <w:sz w:val="22"/>
          <w:szCs w:val="22"/>
        </w:rPr>
        <w:t>DBPedia</w:t>
      </w:r>
      <w:proofErr w:type="spellEnd"/>
      <w:r w:rsidRPr="00B37E5A">
        <w:rPr>
          <w:rFonts w:ascii="Calibri" w:hAnsi="Calibri" w:cs="Calibri"/>
          <w:sz w:val="22"/>
          <w:szCs w:val="22"/>
        </w:rPr>
        <w:t>, Billion Triples Challenge), there is a pressing need for efficient RDF processing tools. </w:t>
      </w:r>
    </w:p>
    <w:p w14:paraId="2A9C9375"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w:t>
      </w:r>
    </w:p>
    <w:p w14:paraId="53D1CBF7"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Focus of the Thesis </w:t>
      </w:r>
    </w:p>
    <w:p w14:paraId="328AA21E"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The focus of the thesis is to design, develop and evaluate an RDF indexing and querying technique with the following components - </w:t>
      </w:r>
    </w:p>
    <w:p w14:paraId="0B7A1525" w14:textId="77777777" w:rsidR="00B37E5A" w:rsidRPr="00B37E5A" w:rsidRDefault="00B37E5A" w:rsidP="00B37E5A">
      <w:pPr>
        <w:widowControl w:val="0"/>
        <w:numPr>
          <w:ilvl w:val="0"/>
          <w:numId w:val="1"/>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Indexing - </w:t>
      </w:r>
    </w:p>
    <w:p w14:paraId="6589E16A" w14:textId="56E61296" w:rsidR="00B37E5A" w:rsidRPr="00B37E5A" w:rsidRDefault="009C4C60" w:rsidP="00B37E5A">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Connected Component Processing</w:t>
      </w:r>
      <w:r w:rsidR="00B37E5A" w:rsidRPr="00B37E5A">
        <w:rPr>
          <w:rFonts w:ascii="Calibri" w:hAnsi="Calibri" w:cs="Calibri"/>
          <w:sz w:val="22"/>
          <w:szCs w:val="22"/>
        </w:rPr>
        <w:t xml:space="preserve">: Every triple in a connected component is processed by generating six other arrangements for it by swapping </w:t>
      </w:r>
      <w:proofErr w:type="spellStart"/>
      <w:r w:rsidR="00B37E5A" w:rsidRPr="00B37E5A">
        <w:rPr>
          <w:rFonts w:ascii="Calibri" w:hAnsi="Calibri" w:cs="Calibri"/>
          <w:sz w:val="22"/>
          <w:szCs w:val="22"/>
        </w:rPr>
        <w:t>uri's</w:t>
      </w:r>
      <w:proofErr w:type="spellEnd"/>
      <w:r w:rsidR="00B37E5A" w:rsidRPr="00B37E5A">
        <w:rPr>
          <w:rFonts w:ascii="Calibri" w:hAnsi="Calibri" w:cs="Calibri"/>
          <w:sz w:val="22"/>
          <w:szCs w:val="22"/>
        </w:rPr>
        <w:t xml:space="preserve"> with variables. </w:t>
      </w:r>
    </w:p>
    <w:p w14:paraId="75998974" w14:textId="77777777" w:rsidR="00B37E5A" w:rsidRPr="00B37E5A" w:rsidRDefault="00B37E5A" w:rsidP="00B37E5A">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Data Signature Generation: The RDF triples from the above step are converted into unsigned poly integers. This is called as a signature. </w:t>
      </w:r>
    </w:p>
    <w:p w14:paraId="1E3B2134" w14:textId="2B2CC845" w:rsidR="00B37E5A" w:rsidRPr="00B37E5A" w:rsidRDefault="00B37E5A" w:rsidP="00B37E5A">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 xml:space="preserve">Data Bloom Counters: Each signature is then stored in bloom counters. Storing signatures in bloom </w:t>
      </w:r>
      <w:r w:rsidR="009C4C60">
        <w:rPr>
          <w:rFonts w:ascii="Calibri" w:hAnsi="Calibri" w:cs="Calibri"/>
          <w:sz w:val="22"/>
          <w:szCs w:val="22"/>
        </w:rPr>
        <w:t>counters helps</w:t>
      </w:r>
      <w:r w:rsidRPr="00B37E5A">
        <w:rPr>
          <w:rFonts w:ascii="Calibri" w:hAnsi="Calibri" w:cs="Calibri"/>
          <w:sz w:val="22"/>
          <w:szCs w:val="22"/>
        </w:rPr>
        <w:t xml:space="preserve"> us use perform quick bitwise operations. This we plan to use at the time of qu</w:t>
      </w:r>
      <w:r w:rsidR="009C4C60">
        <w:rPr>
          <w:rFonts w:ascii="Calibri" w:hAnsi="Calibri" w:cs="Calibri"/>
          <w:sz w:val="22"/>
          <w:szCs w:val="22"/>
        </w:rPr>
        <w:t>erying to quickly eliminate non-</w:t>
      </w:r>
      <w:r w:rsidRPr="00B37E5A">
        <w:rPr>
          <w:rFonts w:ascii="Calibri" w:hAnsi="Calibri" w:cs="Calibri"/>
          <w:sz w:val="22"/>
          <w:szCs w:val="22"/>
        </w:rPr>
        <w:t>potential signatures from querying without actually going through the entire data set, thus saving a lot of time. </w:t>
      </w:r>
    </w:p>
    <w:p w14:paraId="5D757752" w14:textId="5A06119A" w:rsidR="00B37E5A" w:rsidRPr="00B37E5A" w:rsidRDefault="0050256D" w:rsidP="00B37E5A">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Signature</w:t>
      </w:r>
      <w:r w:rsidR="00B37E5A" w:rsidRPr="00B37E5A">
        <w:rPr>
          <w:rFonts w:ascii="Calibri" w:hAnsi="Calibri" w:cs="Calibri"/>
          <w:sz w:val="22"/>
          <w:szCs w:val="22"/>
        </w:rPr>
        <w:t xml:space="preserve"> Tree Generation: All the Bloom counters for each signature from the above step is then stored in a </w:t>
      </w:r>
      <w:r>
        <w:rPr>
          <w:rFonts w:ascii="Calibri" w:hAnsi="Calibri" w:cs="Calibri"/>
          <w:sz w:val="22"/>
          <w:szCs w:val="22"/>
        </w:rPr>
        <w:t>special signature</w:t>
      </w:r>
      <w:r w:rsidR="00B37E5A" w:rsidRPr="00B37E5A">
        <w:rPr>
          <w:rFonts w:ascii="Calibri" w:hAnsi="Calibri" w:cs="Calibri"/>
          <w:sz w:val="22"/>
          <w:szCs w:val="22"/>
        </w:rPr>
        <w:t xml:space="preserve"> tree for quick traversals and retrievals. </w:t>
      </w:r>
    </w:p>
    <w:p w14:paraId="7E6F5DCD" w14:textId="77777777" w:rsidR="00B37E5A" w:rsidRPr="00B37E5A" w:rsidRDefault="00B37E5A" w:rsidP="00B37E5A">
      <w:pPr>
        <w:widowControl w:val="0"/>
        <w:numPr>
          <w:ilvl w:val="0"/>
          <w:numId w:val="3"/>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lastRenderedPageBreak/>
        <w:t>Querying - </w:t>
      </w:r>
    </w:p>
    <w:p w14:paraId="116E7996" w14:textId="77777777" w:rsidR="00E8449F" w:rsidRDefault="00B37E5A" w:rsidP="00E8449F">
      <w:pPr>
        <w:widowControl w:val="0"/>
        <w:numPr>
          <w:ilvl w:val="0"/>
          <w:numId w:val="4"/>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Query Signature Generation: Just like the Data Signature, Query Signature is generated by converting each query triple</w:t>
      </w:r>
      <w:r w:rsidR="00E8449F">
        <w:rPr>
          <w:rFonts w:ascii="Calibri" w:hAnsi="Calibri" w:cs="Calibri"/>
          <w:sz w:val="22"/>
          <w:szCs w:val="22"/>
        </w:rPr>
        <w:t xml:space="preserve"> into an unsigned poly integer.</w:t>
      </w:r>
    </w:p>
    <w:p w14:paraId="563B2990" w14:textId="77777777" w:rsidR="00E8449F" w:rsidRDefault="00B37E5A" w:rsidP="00E8449F">
      <w:pPr>
        <w:widowControl w:val="0"/>
        <w:numPr>
          <w:ilvl w:val="0"/>
          <w:numId w:val="4"/>
        </w:numPr>
        <w:tabs>
          <w:tab w:val="left" w:pos="220"/>
          <w:tab w:val="left" w:pos="720"/>
        </w:tabs>
        <w:autoSpaceDE w:val="0"/>
        <w:autoSpaceDN w:val="0"/>
        <w:adjustRightInd w:val="0"/>
        <w:ind w:hanging="720"/>
        <w:rPr>
          <w:rFonts w:ascii="Calibri" w:hAnsi="Calibri" w:cs="Calibri"/>
          <w:sz w:val="22"/>
          <w:szCs w:val="22"/>
        </w:rPr>
      </w:pPr>
      <w:r w:rsidRPr="00E8449F">
        <w:rPr>
          <w:rFonts w:ascii="Calibri" w:hAnsi="Calibri" w:cs="Calibri"/>
          <w:sz w:val="22"/>
          <w:szCs w:val="22"/>
        </w:rPr>
        <w:t>Query Bloom Counters: A bloom counter is constructed for the query signature. </w:t>
      </w:r>
    </w:p>
    <w:p w14:paraId="36B64A63" w14:textId="77777777" w:rsidR="00E8449F" w:rsidRDefault="00B37E5A" w:rsidP="00E8449F">
      <w:pPr>
        <w:widowControl w:val="0"/>
        <w:numPr>
          <w:ilvl w:val="0"/>
          <w:numId w:val="4"/>
        </w:numPr>
        <w:tabs>
          <w:tab w:val="left" w:pos="220"/>
          <w:tab w:val="left" w:pos="720"/>
        </w:tabs>
        <w:autoSpaceDE w:val="0"/>
        <w:autoSpaceDN w:val="0"/>
        <w:adjustRightInd w:val="0"/>
        <w:ind w:hanging="720"/>
        <w:rPr>
          <w:rFonts w:ascii="Calibri" w:hAnsi="Calibri" w:cs="Calibri"/>
          <w:sz w:val="22"/>
          <w:szCs w:val="22"/>
        </w:rPr>
      </w:pPr>
      <w:r w:rsidRPr="00E8449F">
        <w:rPr>
          <w:rFonts w:ascii="Calibri" w:hAnsi="Calibri" w:cs="Calibri"/>
          <w:sz w:val="22"/>
          <w:szCs w:val="22"/>
        </w:rPr>
        <w:t>Candidate Matches: By comparing the query bloom counter with data set bloom counters, potential candidates are identified which may contain the results. </w:t>
      </w:r>
    </w:p>
    <w:p w14:paraId="0A507FF9" w14:textId="77777777" w:rsidR="00B37E5A" w:rsidRPr="00E8449F" w:rsidRDefault="00B37E5A" w:rsidP="00E8449F">
      <w:pPr>
        <w:widowControl w:val="0"/>
        <w:numPr>
          <w:ilvl w:val="0"/>
          <w:numId w:val="4"/>
        </w:numPr>
        <w:tabs>
          <w:tab w:val="left" w:pos="220"/>
          <w:tab w:val="left" w:pos="720"/>
        </w:tabs>
        <w:autoSpaceDE w:val="0"/>
        <w:autoSpaceDN w:val="0"/>
        <w:adjustRightInd w:val="0"/>
        <w:ind w:hanging="720"/>
        <w:rPr>
          <w:rFonts w:ascii="Calibri" w:hAnsi="Calibri" w:cs="Calibri"/>
          <w:sz w:val="22"/>
          <w:szCs w:val="22"/>
        </w:rPr>
      </w:pPr>
      <w:r w:rsidRPr="00E8449F">
        <w:rPr>
          <w:rFonts w:ascii="Calibri" w:hAnsi="Calibri" w:cs="Calibri"/>
          <w:sz w:val="22"/>
          <w:szCs w:val="22"/>
        </w:rPr>
        <w:t>Query Execution: In the final step, rdf3x tool is run only on the candidate signatures to produce the results. </w:t>
      </w:r>
    </w:p>
    <w:p w14:paraId="4D4A3C49" w14:textId="77777777" w:rsidR="00B37E5A" w:rsidRPr="00B37E5A" w:rsidRDefault="00B37E5A" w:rsidP="00B37E5A">
      <w:pPr>
        <w:widowControl w:val="0"/>
        <w:numPr>
          <w:ilvl w:val="0"/>
          <w:numId w:val="6"/>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Performance Evaluation -  </w:t>
      </w:r>
    </w:p>
    <w:p w14:paraId="33F7ABA4" w14:textId="682D8BCC" w:rsidR="00B37E5A" w:rsidRPr="00B37E5A" w:rsidRDefault="00B37E5A" w:rsidP="00B37E5A">
      <w:pPr>
        <w:widowControl w:val="0"/>
        <w:numPr>
          <w:ilvl w:val="0"/>
          <w:numId w:val="7"/>
        </w:numPr>
        <w:tabs>
          <w:tab w:val="left" w:pos="220"/>
          <w:tab w:val="left" w:pos="720"/>
        </w:tabs>
        <w:autoSpaceDE w:val="0"/>
        <w:autoSpaceDN w:val="0"/>
        <w:adjustRightInd w:val="0"/>
        <w:ind w:hanging="720"/>
        <w:rPr>
          <w:rFonts w:ascii="Calibri" w:hAnsi="Calibri" w:cs="Calibri"/>
          <w:sz w:val="22"/>
          <w:szCs w:val="22"/>
        </w:rPr>
      </w:pPr>
      <w:r w:rsidRPr="00B37E5A">
        <w:rPr>
          <w:rFonts w:ascii="Calibri" w:hAnsi="Calibri" w:cs="Calibri"/>
          <w:sz w:val="22"/>
          <w:szCs w:val="22"/>
        </w:rPr>
        <w:t>An extensive performance evaluation for this approach has been done using some of the popular RDF datasets. We choose LUBM</w:t>
      </w:r>
      <w:r w:rsidR="00425DFC">
        <w:rPr>
          <w:rFonts w:ascii="Calibri" w:hAnsi="Calibri" w:cs="Calibri"/>
          <w:sz w:val="22"/>
          <w:szCs w:val="22"/>
        </w:rPr>
        <w:t>,</w:t>
      </w:r>
      <w:r w:rsidRPr="00B37E5A">
        <w:rPr>
          <w:rFonts w:ascii="Calibri" w:hAnsi="Calibri" w:cs="Calibri"/>
          <w:sz w:val="22"/>
          <w:szCs w:val="22"/>
        </w:rPr>
        <w:t xml:space="preserve"> which is a synthetic RDF dataset to conduct our experiments. The queries for LUBM data can be classified into two sets - Queries with large number of joins and queries with less number of joins. We show that our approach outclasses the existing methods in the case of queries with large number of joins while in the case of queries with lesser joins, our approach is quite comparable with the existing methods. </w:t>
      </w:r>
    </w:p>
    <w:p w14:paraId="3F80745E"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The rest of the document is organized as follows. Chapter 2 discusses the background and motivation while Chapter 3 discusses Bloom Counter Generation and Comparison. Chapter 4 discusses our architecture. Chapter 5 discusses our Index Generation. Chapter 5 discusses our Query Processing. Chapter 7 discusses our evaluation. Finally, we conclude in chapter 8.                                                                                                                                                                                                                                                              </w:t>
      </w:r>
    </w:p>
    <w:p w14:paraId="3DFD000F"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w:t>
      </w:r>
    </w:p>
    <w:p w14:paraId="2DF804FC" w14:textId="77777777" w:rsidR="00B37E5A" w:rsidRPr="00E8449F" w:rsidRDefault="00E8449F" w:rsidP="00B37E5A">
      <w:pPr>
        <w:widowControl w:val="0"/>
        <w:autoSpaceDE w:val="0"/>
        <w:autoSpaceDN w:val="0"/>
        <w:adjustRightInd w:val="0"/>
        <w:rPr>
          <w:rFonts w:ascii="Calibri" w:hAnsi="Calibri" w:cs="Calibri"/>
          <w:b/>
          <w:sz w:val="22"/>
          <w:szCs w:val="22"/>
        </w:rPr>
      </w:pPr>
      <w:r w:rsidRPr="00E8449F">
        <w:rPr>
          <w:rFonts w:ascii="Calibri" w:hAnsi="Calibri" w:cs="Calibri"/>
          <w:b/>
          <w:sz w:val="22"/>
          <w:szCs w:val="22"/>
        </w:rPr>
        <w:t>Background and Motivations</w:t>
      </w:r>
    </w:p>
    <w:p w14:paraId="1EE4009B"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xml:space="preserve">Today, there are a number of open-source and commercial tools for storing and querying RDF graphs. These tools either store and process RDF in main-memory, use an RDBMS, or a native RDF database. The popular approach has been  to use relational database systems for storing, indexing, and querying RDF. </w:t>
      </w:r>
      <w:proofErr w:type="spellStart"/>
      <w:r w:rsidRPr="00B37E5A">
        <w:rPr>
          <w:rFonts w:ascii="Calibri" w:hAnsi="Calibri" w:cs="Calibri"/>
          <w:sz w:val="22"/>
          <w:szCs w:val="22"/>
        </w:rPr>
        <w:t>Abadi</w:t>
      </w:r>
      <w:proofErr w:type="spellEnd"/>
      <w:r w:rsidRPr="00B37E5A">
        <w:rPr>
          <w:rFonts w:ascii="Calibri" w:hAnsi="Calibri" w:cs="Calibri"/>
          <w:sz w:val="22"/>
          <w:szCs w:val="22"/>
        </w:rPr>
        <w:t xml:space="preserve"> et al. proposed a vertical partitioning approach and leveraged a column-oriented DBMS for achieving an order of magnitude performance improvement over previous techniques [16]. RDF-3X [17] and </w:t>
      </w:r>
      <w:proofErr w:type="spellStart"/>
      <w:r w:rsidRPr="00B37E5A">
        <w:rPr>
          <w:rFonts w:ascii="Calibri" w:hAnsi="Calibri" w:cs="Calibri"/>
          <w:sz w:val="22"/>
          <w:szCs w:val="22"/>
        </w:rPr>
        <w:t>Hexastore</w:t>
      </w:r>
      <w:proofErr w:type="spellEnd"/>
      <w:r w:rsidRPr="00B37E5A">
        <w:rPr>
          <w:rFonts w:ascii="Calibri" w:hAnsi="Calibri" w:cs="Calibri"/>
          <w:sz w:val="22"/>
          <w:szCs w:val="22"/>
        </w:rPr>
        <w:t xml:space="preserve"> [18] demonstrated that storing RDF data in a single triples table and building exhaustive indexes on the six per    mutations of (s, p, o) triples can significantly outperform the vertical partitioning approach [16] and also support a larger class of RDF queries efficiently. Recently, </w:t>
      </w:r>
      <w:proofErr w:type="spellStart"/>
      <w:r w:rsidRPr="00B37E5A">
        <w:rPr>
          <w:rFonts w:ascii="Calibri" w:hAnsi="Calibri" w:cs="Calibri"/>
          <w:sz w:val="22"/>
          <w:szCs w:val="22"/>
        </w:rPr>
        <w:t>BitMat</w:t>
      </w:r>
      <w:proofErr w:type="spellEnd"/>
      <w:r w:rsidRPr="00B37E5A">
        <w:rPr>
          <w:rFonts w:ascii="Calibri" w:hAnsi="Calibri" w:cs="Calibri"/>
          <w:sz w:val="22"/>
          <w:szCs w:val="22"/>
        </w:rPr>
        <w:t xml:space="preserve"> [19] was proposed to overcome the overhead of large intermediate join results in RDF-3X and </w:t>
      </w:r>
      <w:proofErr w:type="spellStart"/>
      <w:r w:rsidRPr="00B37E5A">
        <w:rPr>
          <w:rFonts w:ascii="Calibri" w:hAnsi="Calibri" w:cs="Calibri"/>
          <w:sz w:val="22"/>
          <w:szCs w:val="22"/>
        </w:rPr>
        <w:t>Hexastore</w:t>
      </w:r>
      <w:proofErr w:type="spellEnd"/>
      <w:r w:rsidRPr="00B37E5A">
        <w:rPr>
          <w:rFonts w:ascii="Calibri" w:hAnsi="Calibri" w:cs="Calibri"/>
          <w:sz w:val="22"/>
          <w:szCs w:val="22"/>
        </w:rPr>
        <w:t xml:space="preserve"> when queries contain low selectivity triple patterns. (Low selectivity implies large result set size.) There are some RDF stores that operate in shared-nothing clusters (e.g., YARS2 [20], 4store [21], Clustered TBD [22])  by hashing triples/quadruples and distributing them on different  nodes in the cluster. Parallel query processing is performed. The scalability of these approaches has been demonstrated on  small sized clusters. Weaver et al. [23] have studied RDF query processing on supercomputers. More recently, tools for data intensive computing such as Apache </w:t>
      </w:r>
      <w:proofErr w:type="spellStart"/>
      <w:r w:rsidRPr="00B37E5A">
        <w:rPr>
          <w:rFonts w:ascii="Calibri" w:hAnsi="Calibri" w:cs="Calibri"/>
          <w:sz w:val="22"/>
          <w:szCs w:val="22"/>
        </w:rPr>
        <w:t>Hadoop</w:t>
      </w:r>
      <w:proofErr w:type="spellEnd"/>
      <w:r w:rsidRPr="00B37E5A">
        <w:rPr>
          <w:rFonts w:ascii="Calibri" w:hAnsi="Calibri" w:cs="Calibri"/>
          <w:sz w:val="22"/>
          <w:szCs w:val="22"/>
        </w:rPr>
        <w:t xml:space="preserve"> and Pig have been used for query processing and analytics over RDF data [24], [25], [26]. These approaches are more suitable for  batch processing of queries. A few researchers have focused  on parallel RDF reasoning [27], [28]. More recently, Huang et al. , developed parallel RDF query processing techniques for large RDF graphs [29]. </w:t>
      </w:r>
    </w:p>
    <w:p w14:paraId="2BF7F19B"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Architecture </w:t>
      </w:r>
    </w:p>
    <w:p w14:paraId="61FCA318"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Querying </w:t>
      </w:r>
    </w:p>
    <w:p w14:paraId="3409BD1D"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Sample Queries </w:t>
      </w:r>
    </w:p>
    <w:p w14:paraId="74A8E2DD"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Implementation and Performance Evaluation </w:t>
      </w:r>
    </w:p>
    <w:p w14:paraId="0E14369E" w14:textId="77777777" w:rsid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Conclusion and Future Work </w:t>
      </w:r>
    </w:p>
    <w:p w14:paraId="3659040D" w14:textId="77777777" w:rsidR="00425DFC" w:rsidRDefault="00425DFC" w:rsidP="00B37E5A">
      <w:pPr>
        <w:widowControl w:val="0"/>
        <w:autoSpaceDE w:val="0"/>
        <w:autoSpaceDN w:val="0"/>
        <w:adjustRightInd w:val="0"/>
        <w:rPr>
          <w:rFonts w:ascii="Calibri" w:hAnsi="Calibri" w:cs="Calibri"/>
          <w:sz w:val="22"/>
          <w:szCs w:val="22"/>
        </w:rPr>
      </w:pPr>
    </w:p>
    <w:p w14:paraId="0FFD32A1" w14:textId="77777777" w:rsidR="00425DFC" w:rsidRPr="00B37E5A" w:rsidRDefault="00425DFC" w:rsidP="00B37E5A">
      <w:pPr>
        <w:widowControl w:val="0"/>
        <w:autoSpaceDE w:val="0"/>
        <w:autoSpaceDN w:val="0"/>
        <w:adjustRightInd w:val="0"/>
        <w:rPr>
          <w:rFonts w:ascii="Calibri" w:hAnsi="Calibri" w:cs="Calibri"/>
          <w:sz w:val="22"/>
          <w:szCs w:val="22"/>
        </w:rPr>
      </w:pPr>
    </w:p>
    <w:p w14:paraId="22D1987F" w14:textId="787047F6" w:rsidR="00B37E5A" w:rsidRDefault="00B37E5A" w:rsidP="00B37E5A">
      <w:pPr>
        <w:widowControl w:val="0"/>
        <w:autoSpaceDE w:val="0"/>
        <w:autoSpaceDN w:val="0"/>
        <w:adjustRightInd w:val="0"/>
        <w:rPr>
          <w:rFonts w:ascii="Calibri" w:hAnsi="Calibri" w:cs="Calibri"/>
          <w:b/>
          <w:sz w:val="22"/>
          <w:szCs w:val="22"/>
        </w:rPr>
      </w:pPr>
      <w:r w:rsidRPr="00B37E5A">
        <w:rPr>
          <w:rFonts w:ascii="Calibri" w:hAnsi="Calibri" w:cs="Calibri"/>
          <w:sz w:val="22"/>
          <w:szCs w:val="22"/>
        </w:rPr>
        <w:t> </w:t>
      </w:r>
      <w:r w:rsidR="00A6403E">
        <w:rPr>
          <w:rFonts w:ascii="Calibri" w:hAnsi="Calibri" w:cs="Calibri"/>
          <w:b/>
          <w:sz w:val="22"/>
          <w:szCs w:val="22"/>
        </w:rPr>
        <w:t>Chapter ? RDF</w:t>
      </w:r>
    </w:p>
    <w:p w14:paraId="75988D43" w14:textId="77777777" w:rsidR="00A6403E" w:rsidRDefault="00A6403E" w:rsidP="00B37E5A">
      <w:pPr>
        <w:widowControl w:val="0"/>
        <w:autoSpaceDE w:val="0"/>
        <w:autoSpaceDN w:val="0"/>
        <w:adjustRightInd w:val="0"/>
        <w:rPr>
          <w:rFonts w:ascii="Calibri" w:hAnsi="Calibri" w:cs="Calibri"/>
          <w:b/>
          <w:sz w:val="22"/>
          <w:szCs w:val="22"/>
        </w:rPr>
      </w:pPr>
    </w:p>
    <w:p w14:paraId="068595B1" w14:textId="6EC3FE15" w:rsidR="00A6403E" w:rsidRDefault="00A6403E" w:rsidP="00B37E5A">
      <w:pPr>
        <w:widowControl w:val="0"/>
        <w:autoSpaceDE w:val="0"/>
        <w:autoSpaceDN w:val="0"/>
        <w:adjustRightInd w:val="0"/>
        <w:rPr>
          <w:rFonts w:ascii="Calibri" w:hAnsi="Calibri" w:cs="Calibri"/>
          <w:sz w:val="22"/>
          <w:szCs w:val="22"/>
        </w:rPr>
      </w:pPr>
      <w:r w:rsidRPr="00A6403E">
        <w:rPr>
          <w:rFonts w:ascii="Calibri" w:hAnsi="Calibri" w:cs="Calibri"/>
          <w:sz w:val="22"/>
          <w:szCs w:val="22"/>
        </w:rPr>
        <w:t xml:space="preserve">RDF </w:t>
      </w:r>
      <w:r>
        <w:rPr>
          <w:rFonts w:ascii="Calibri" w:hAnsi="Calibri" w:cs="Calibri"/>
          <w:sz w:val="22"/>
          <w:szCs w:val="22"/>
        </w:rPr>
        <w:t xml:space="preserve">stands for Resource Description Framework. It is an idea to represent statements regarding a resource as an expression involving subject, predicate and object. In RDF terminology, these expressions are often referred to as RDF triples. In an RDF triple, </w:t>
      </w:r>
      <w:r w:rsidR="002C616E">
        <w:rPr>
          <w:rFonts w:ascii="Calibri" w:hAnsi="Calibri" w:cs="Calibri"/>
          <w:sz w:val="22"/>
          <w:szCs w:val="22"/>
        </w:rPr>
        <w:t>a subject is the resource involved in the statement, predicate is a property about the resource and object is a defining characteristic of the source connected via a predicate. In most cases, predicates represent a relationship between the subject and object.</w:t>
      </w:r>
      <w:r w:rsidR="00D623F4">
        <w:rPr>
          <w:rFonts w:ascii="Calibri" w:hAnsi="Calibri" w:cs="Calibri"/>
          <w:sz w:val="22"/>
          <w:szCs w:val="22"/>
        </w:rPr>
        <w:t xml:space="preserve"> Usually, a dot ‘.’ Is used at the end of a triple to mark that the expression is complete.</w:t>
      </w:r>
    </w:p>
    <w:p w14:paraId="690FA49B" w14:textId="77777777" w:rsidR="00DE0621" w:rsidRDefault="00DE0621" w:rsidP="00B37E5A">
      <w:pPr>
        <w:widowControl w:val="0"/>
        <w:autoSpaceDE w:val="0"/>
        <w:autoSpaceDN w:val="0"/>
        <w:adjustRightInd w:val="0"/>
        <w:rPr>
          <w:rFonts w:ascii="Calibri" w:hAnsi="Calibri" w:cs="Calibri"/>
          <w:sz w:val="22"/>
          <w:szCs w:val="22"/>
        </w:rPr>
      </w:pPr>
    </w:p>
    <w:p w14:paraId="182AC61F" w14:textId="77777777" w:rsidR="00DE0621" w:rsidRDefault="00DE0621" w:rsidP="00B37E5A">
      <w:pPr>
        <w:widowControl w:val="0"/>
        <w:autoSpaceDE w:val="0"/>
        <w:autoSpaceDN w:val="0"/>
        <w:adjustRightInd w:val="0"/>
        <w:rPr>
          <w:rFonts w:ascii="Calibri" w:hAnsi="Calibri" w:cs="Calibri"/>
          <w:sz w:val="22"/>
          <w:szCs w:val="22"/>
        </w:rPr>
      </w:pPr>
    </w:p>
    <w:p w14:paraId="3BFF57BF" w14:textId="4ACBC0D2" w:rsidR="00DE0621" w:rsidRDefault="00DE0621" w:rsidP="00B37E5A">
      <w:pPr>
        <w:widowControl w:val="0"/>
        <w:autoSpaceDE w:val="0"/>
        <w:autoSpaceDN w:val="0"/>
        <w:adjustRightInd w:val="0"/>
        <w:rPr>
          <w:rFonts w:ascii="Calibri" w:hAnsi="Calibri" w:cs="Calibri"/>
          <w:sz w:val="22"/>
          <w:szCs w:val="22"/>
        </w:rPr>
      </w:pPr>
    </w:p>
    <w:p w14:paraId="4DD614F9" w14:textId="77777777" w:rsidR="00DE0621" w:rsidRDefault="00DE0621" w:rsidP="00B37E5A">
      <w:pPr>
        <w:widowControl w:val="0"/>
        <w:autoSpaceDE w:val="0"/>
        <w:autoSpaceDN w:val="0"/>
        <w:adjustRightInd w:val="0"/>
        <w:rPr>
          <w:rFonts w:ascii="Calibri" w:hAnsi="Calibri" w:cs="Calibri"/>
          <w:sz w:val="22"/>
          <w:szCs w:val="22"/>
        </w:rPr>
      </w:pPr>
    </w:p>
    <w:p w14:paraId="13D45F63" w14:textId="68EC8D24" w:rsidR="00DE0621" w:rsidRDefault="0071494D" w:rsidP="00B37E5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31DE2C52" wp14:editId="1B2E194D">
            <wp:extent cx="4225583" cy="1502386"/>
            <wp:effectExtent l="0" t="0" r="0" b="0"/>
            <wp:docPr id="11" name="Picture 11" descr="Macintosh HD:Users:spaturi:Desktop:pics:pic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paturi:Desktop:pics:pic2.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586" cy="1503809"/>
                    </a:xfrm>
                    <a:prstGeom prst="rect">
                      <a:avLst/>
                    </a:prstGeom>
                    <a:noFill/>
                    <a:ln>
                      <a:noFill/>
                    </a:ln>
                  </pic:spPr>
                </pic:pic>
              </a:graphicData>
            </a:graphic>
          </wp:inline>
        </w:drawing>
      </w:r>
    </w:p>
    <w:p w14:paraId="555C1A87" w14:textId="77777777" w:rsidR="00DE0621" w:rsidRDefault="00DE0621" w:rsidP="00B37E5A">
      <w:pPr>
        <w:widowControl w:val="0"/>
        <w:autoSpaceDE w:val="0"/>
        <w:autoSpaceDN w:val="0"/>
        <w:adjustRightInd w:val="0"/>
        <w:rPr>
          <w:rFonts w:ascii="Calibri" w:hAnsi="Calibri" w:cs="Calibri"/>
          <w:sz w:val="22"/>
          <w:szCs w:val="22"/>
        </w:rPr>
      </w:pPr>
    </w:p>
    <w:p w14:paraId="2B51A1B8" w14:textId="77777777" w:rsidR="000353D8" w:rsidRDefault="000353D8" w:rsidP="00B37E5A">
      <w:pPr>
        <w:widowControl w:val="0"/>
        <w:autoSpaceDE w:val="0"/>
        <w:autoSpaceDN w:val="0"/>
        <w:adjustRightInd w:val="0"/>
        <w:rPr>
          <w:rFonts w:ascii="Calibri" w:hAnsi="Calibri" w:cs="Calibri"/>
          <w:sz w:val="22"/>
          <w:szCs w:val="22"/>
        </w:rPr>
      </w:pPr>
    </w:p>
    <w:p w14:paraId="3229A0CE" w14:textId="7ED36C6E" w:rsidR="00CF6908" w:rsidRPr="000A3093" w:rsidRDefault="000A3093"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Example - </w:t>
      </w:r>
      <w:r w:rsidR="00CF6908" w:rsidRPr="000A3093">
        <w:rPr>
          <w:rFonts w:ascii="Calibri" w:hAnsi="Calibri" w:cs="Calibri"/>
          <w:b/>
          <w:sz w:val="22"/>
          <w:szCs w:val="22"/>
        </w:rPr>
        <w:t>Bob studies at school</w:t>
      </w:r>
    </w:p>
    <w:p w14:paraId="716398A8" w14:textId="40C1D288" w:rsidR="00CF6908" w:rsidRDefault="00CF6908" w:rsidP="00B37E5A">
      <w:pPr>
        <w:widowControl w:val="0"/>
        <w:autoSpaceDE w:val="0"/>
        <w:autoSpaceDN w:val="0"/>
        <w:adjustRightInd w:val="0"/>
        <w:rPr>
          <w:rFonts w:ascii="Calibri" w:hAnsi="Calibri" w:cs="Calibri"/>
          <w:sz w:val="22"/>
          <w:szCs w:val="22"/>
        </w:rPr>
      </w:pPr>
      <w:r>
        <w:rPr>
          <w:rFonts w:ascii="Calibri" w:hAnsi="Calibri" w:cs="Calibri"/>
          <w:sz w:val="22"/>
          <w:szCs w:val="22"/>
        </w:rPr>
        <w:t>In the above statement,</w:t>
      </w:r>
    </w:p>
    <w:p w14:paraId="2B45969B" w14:textId="23EBE69F" w:rsidR="00CF6908" w:rsidRDefault="00CF6908" w:rsidP="00B37E5A">
      <w:pPr>
        <w:widowControl w:val="0"/>
        <w:autoSpaceDE w:val="0"/>
        <w:autoSpaceDN w:val="0"/>
        <w:adjustRightInd w:val="0"/>
        <w:rPr>
          <w:rFonts w:ascii="Calibri" w:hAnsi="Calibri" w:cs="Calibri"/>
          <w:sz w:val="22"/>
          <w:szCs w:val="22"/>
        </w:rPr>
      </w:pPr>
      <w:r>
        <w:rPr>
          <w:rFonts w:ascii="Calibri" w:hAnsi="Calibri" w:cs="Calibri"/>
          <w:sz w:val="22"/>
          <w:szCs w:val="22"/>
        </w:rPr>
        <w:t>Subject/Resource is “Bob”,</w:t>
      </w:r>
    </w:p>
    <w:p w14:paraId="0716EDED" w14:textId="3A8CA4A6" w:rsidR="00CF6908" w:rsidRDefault="00CF6908" w:rsidP="00B37E5A">
      <w:pPr>
        <w:widowControl w:val="0"/>
        <w:autoSpaceDE w:val="0"/>
        <w:autoSpaceDN w:val="0"/>
        <w:adjustRightInd w:val="0"/>
        <w:rPr>
          <w:rFonts w:ascii="Calibri" w:hAnsi="Calibri" w:cs="Calibri"/>
          <w:sz w:val="22"/>
          <w:szCs w:val="22"/>
        </w:rPr>
      </w:pPr>
      <w:r>
        <w:rPr>
          <w:rFonts w:ascii="Calibri" w:hAnsi="Calibri" w:cs="Calibri"/>
          <w:sz w:val="22"/>
          <w:szCs w:val="22"/>
        </w:rPr>
        <w:t>Predicate/property is “studies at” and,</w:t>
      </w:r>
    </w:p>
    <w:p w14:paraId="5DD3FCC1" w14:textId="015169B9" w:rsidR="00B37E5A" w:rsidRDefault="00CF6908"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Object is “school” </w:t>
      </w:r>
    </w:p>
    <w:p w14:paraId="442298F3" w14:textId="77777777" w:rsidR="00F006F8" w:rsidRPr="00B37E5A" w:rsidRDefault="00F006F8" w:rsidP="00B37E5A">
      <w:pPr>
        <w:widowControl w:val="0"/>
        <w:autoSpaceDE w:val="0"/>
        <w:autoSpaceDN w:val="0"/>
        <w:adjustRightInd w:val="0"/>
        <w:rPr>
          <w:rFonts w:ascii="Calibri" w:hAnsi="Calibri" w:cs="Calibri"/>
          <w:sz w:val="22"/>
          <w:szCs w:val="22"/>
        </w:rPr>
      </w:pPr>
    </w:p>
    <w:p w14:paraId="6ED6B0E6" w14:textId="73147DF9" w:rsidR="000353D8" w:rsidRDefault="0071494D" w:rsidP="00B37E5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0CDA11A3" wp14:editId="492BCDFE">
            <wp:extent cx="4111283" cy="1149161"/>
            <wp:effectExtent l="0" t="0" r="3810" b="0"/>
            <wp:docPr id="13" name="Picture 13" descr="Macintosh HD:Users:spaturi:Desktop:pics:pic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paturi:Desktop:pics:pic2.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283" cy="1149161"/>
                    </a:xfrm>
                    <a:prstGeom prst="rect">
                      <a:avLst/>
                    </a:prstGeom>
                    <a:noFill/>
                    <a:ln>
                      <a:noFill/>
                    </a:ln>
                  </pic:spPr>
                </pic:pic>
              </a:graphicData>
            </a:graphic>
          </wp:inline>
        </w:drawing>
      </w:r>
    </w:p>
    <w:p w14:paraId="3D4D4D62" w14:textId="3024848D" w:rsidR="000353D8" w:rsidRPr="000353D8" w:rsidRDefault="000353D8" w:rsidP="00B37E5A">
      <w:pPr>
        <w:widowControl w:val="0"/>
        <w:autoSpaceDE w:val="0"/>
        <w:autoSpaceDN w:val="0"/>
        <w:adjustRightInd w:val="0"/>
        <w:rPr>
          <w:rFonts w:ascii="Calibri" w:hAnsi="Calibri" w:cs="Calibri"/>
          <w:b/>
          <w:sz w:val="22"/>
          <w:szCs w:val="22"/>
        </w:rPr>
      </w:pPr>
      <w:r w:rsidRPr="000353D8">
        <w:rPr>
          <w:rFonts w:ascii="Calibri" w:hAnsi="Calibri" w:cs="Calibri"/>
          <w:b/>
          <w:sz w:val="22"/>
          <w:szCs w:val="22"/>
        </w:rPr>
        <w:t>More complex examples</w:t>
      </w:r>
    </w:p>
    <w:p w14:paraId="03FDF4E9" w14:textId="5CDBB261" w:rsidR="000353D8" w:rsidRDefault="000353D8" w:rsidP="00B37E5A">
      <w:pPr>
        <w:widowControl w:val="0"/>
        <w:autoSpaceDE w:val="0"/>
        <w:autoSpaceDN w:val="0"/>
        <w:adjustRightInd w:val="0"/>
        <w:rPr>
          <w:rFonts w:ascii="Calibri" w:hAnsi="Calibri" w:cs="Calibri"/>
          <w:sz w:val="22"/>
          <w:szCs w:val="22"/>
        </w:rPr>
      </w:pPr>
      <w:r>
        <w:rPr>
          <w:rFonts w:ascii="Calibri" w:hAnsi="Calibri" w:cs="Calibri"/>
          <w:sz w:val="22"/>
          <w:szCs w:val="22"/>
        </w:rPr>
        <w:t>RDF graphs can be used to illustrate complex graphs too. There could be graphs that describe millions of subjects and have millions of properties and objects.</w:t>
      </w:r>
    </w:p>
    <w:p w14:paraId="5CCB32CE" w14:textId="57B5C033" w:rsid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w:t>
      </w:r>
      <w:r w:rsidR="000353D8">
        <w:rPr>
          <w:rFonts w:ascii="Calibri" w:hAnsi="Calibri" w:cs="Calibri"/>
          <w:sz w:val="22"/>
          <w:szCs w:val="22"/>
        </w:rPr>
        <w:t>It is also very typical that in these complex graphs an object in one triple acts as a subject for another.</w:t>
      </w:r>
      <w:r w:rsidR="00F572D4">
        <w:rPr>
          <w:rFonts w:ascii="Calibri" w:hAnsi="Calibri" w:cs="Calibri"/>
          <w:sz w:val="22"/>
          <w:szCs w:val="22"/>
        </w:rPr>
        <w:t xml:space="preserve"> For instance, in the above simple example we can extend the graphs with statements like ‘School has name xyz’ or ‘School has teachers’.</w:t>
      </w:r>
    </w:p>
    <w:p w14:paraId="213853D8" w14:textId="77777777" w:rsidR="00F006F8" w:rsidRDefault="00F006F8" w:rsidP="00B37E5A">
      <w:pPr>
        <w:widowControl w:val="0"/>
        <w:autoSpaceDE w:val="0"/>
        <w:autoSpaceDN w:val="0"/>
        <w:adjustRightInd w:val="0"/>
        <w:rPr>
          <w:rFonts w:ascii="Calibri" w:hAnsi="Calibri" w:cs="Calibri"/>
          <w:sz w:val="22"/>
          <w:szCs w:val="22"/>
        </w:rPr>
      </w:pPr>
    </w:p>
    <w:p w14:paraId="75307728" w14:textId="5F583589" w:rsidR="007A3268" w:rsidRPr="007A3268" w:rsidRDefault="007A3268" w:rsidP="00B37E5A">
      <w:pPr>
        <w:widowControl w:val="0"/>
        <w:autoSpaceDE w:val="0"/>
        <w:autoSpaceDN w:val="0"/>
        <w:adjustRightInd w:val="0"/>
        <w:rPr>
          <w:rFonts w:ascii="Calibri" w:hAnsi="Calibri" w:cs="Calibri"/>
          <w:b/>
          <w:sz w:val="22"/>
          <w:szCs w:val="22"/>
        </w:rPr>
      </w:pPr>
      <w:r w:rsidRPr="007A3268">
        <w:rPr>
          <w:rFonts w:ascii="Calibri" w:hAnsi="Calibri" w:cs="Calibri"/>
          <w:b/>
          <w:sz w:val="22"/>
          <w:szCs w:val="22"/>
        </w:rPr>
        <w:t>RDF data and query example</w:t>
      </w:r>
    </w:p>
    <w:p w14:paraId="25A63AF4" w14:textId="6DF8611A" w:rsidR="007A3268" w:rsidRDefault="007A3268"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Let the sample RDF data be – </w:t>
      </w:r>
    </w:p>
    <w:p w14:paraId="72F12A7D" w14:textId="77777777" w:rsidR="007A3268" w:rsidRDefault="007A3268" w:rsidP="00B37E5A">
      <w:pPr>
        <w:widowControl w:val="0"/>
        <w:autoSpaceDE w:val="0"/>
        <w:autoSpaceDN w:val="0"/>
        <w:adjustRightInd w:val="0"/>
        <w:rPr>
          <w:rFonts w:ascii="Calibri" w:hAnsi="Calibri" w:cs="Calibri"/>
          <w:sz w:val="22"/>
          <w:szCs w:val="22"/>
        </w:rPr>
      </w:pPr>
    </w:p>
    <w:p w14:paraId="560ABA49" w14:textId="77777777" w:rsidR="007A3268" w:rsidRDefault="007A3268" w:rsidP="00B37E5A">
      <w:pPr>
        <w:widowControl w:val="0"/>
        <w:autoSpaceDE w:val="0"/>
        <w:autoSpaceDN w:val="0"/>
        <w:adjustRightInd w:val="0"/>
        <w:rPr>
          <w:rFonts w:ascii="Calibri" w:hAnsi="Calibri" w:cs="Calibri"/>
          <w:sz w:val="22"/>
          <w:szCs w:val="22"/>
        </w:rPr>
      </w:pPr>
    </w:p>
    <w:p w14:paraId="7ACD2131" w14:textId="277C77E2" w:rsidR="00F006F8" w:rsidRDefault="00F006F8" w:rsidP="00B37E5A">
      <w:pPr>
        <w:widowControl w:val="0"/>
        <w:autoSpaceDE w:val="0"/>
        <w:autoSpaceDN w:val="0"/>
        <w:adjustRightInd w:val="0"/>
        <w:rPr>
          <w:rFonts w:ascii="Calibri" w:hAnsi="Calibri" w:cs="Calibri"/>
          <w:sz w:val="22"/>
          <w:szCs w:val="22"/>
        </w:rPr>
      </w:pPr>
      <w:r>
        <w:rPr>
          <w:rFonts w:ascii="Calibri" w:hAnsi="Calibri" w:cs="Calibri"/>
          <w:sz w:val="22"/>
          <w:szCs w:val="22"/>
        </w:rPr>
        <w:t>Below is a more complex RDF graph that has multiple subjects and objects inter-connected via different predicates-</w:t>
      </w:r>
    </w:p>
    <w:p w14:paraId="3D68B74B" w14:textId="77777777" w:rsidR="00B1048C" w:rsidRDefault="00B1048C" w:rsidP="00B37E5A">
      <w:pPr>
        <w:widowControl w:val="0"/>
        <w:autoSpaceDE w:val="0"/>
        <w:autoSpaceDN w:val="0"/>
        <w:adjustRightInd w:val="0"/>
        <w:rPr>
          <w:rFonts w:ascii="Calibri" w:hAnsi="Calibri" w:cs="Calibri"/>
          <w:sz w:val="22"/>
          <w:szCs w:val="22"/>
        </w:rPr>
      </w:pPr>
    </w:p>
    <w:p w14:paraId="754C89C4" w14:textId="0DED5E8F"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&lt;Book&gt; &lt;title&gt; &lt;Lean Ruby&gt; .</w:t>
      </w:r>
    </w:p>
    <w:p w14:paraId="6D9F3571" w14:textId="6651483F"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&lt;Book&gt; &lt;</w:t>
      </w:r>
      <w:proofErr w:type="spellStart"/>
      <w:r>
        <w:rPr>
          <w:rFonts w:ascii="Calibri" w:hAnsi="Calibri" w:cs="Calibri"/>
          <w:sz w:val="22"/>
          <w:szCs w:val="22"/>
        </w:rPr>
        <w:t>sn</w:t>
      </w:r>
      <w:proofErr w:type="spellEnd"/>
      <w:r>
        <w:rPr>
          <w:rFonts w:ascii="Calibri" w:hAnsi="Calibri" w:cs="Calibri"/>
          <w:sz w:val="22"/>
          <w:szCs w:val="22"/>
        </w:rPr>
        <w:t>&gt; &lt;100007&gt; .</w:t>
      </w:r>
    </w:p>
    <w:p w14:paraId="72FFBEF6" w14:textId="574D90D9"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&lt;Book&gt; &lt;Publisher&gt; &lt;Techno Press&gt; .</w:t>
      </w:r>
    </w:p>
    <w:p w14:paraId="33AE5D62" w14:textId="55BAA741"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&lt;Techno Press&gt; &lt;Phone&gt; &lt;530-XXX-XXXX&gt; .</w:t>
      </w:r>
    </w:p>
    <w:p w14:paraId="12AF945D" w14:textId="74AF3AF5"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&lt;Book&gt; &lt;Author&gt; &lt;Bob&gt; .</w:t>
      </w:r>
    </w:p>
    <w:p w14:paraId="640E2119" w14:textId="0175BAC0" w:rsidR="00B1048C" w:rsidRDefault="00B1048C" w:rsidP="00B37E5A">
      <w:pPr>
        <w:widowControl w:val="0"/>
        <w:autoSpaceDE w:val="0"/>
        <w:autoSpaceDN w:val="0"/>
        <w:adjustRightInd w:val="0"/>
        <w:rPr>
          <w:rFonts w:ascii="Calibri" w:hAnsi="Calibri" w:cs="Calibri"/>
          <w:sz w:val="22"/>
          <w:szCs w:val="22"/>
        </w:rPr>
      </w:pPr>
      <w:r>
        <w:rPr>
          <w:rFonts w:ascii="Calibri" w:hAnsi="Calibri" w:cs="Calibri"/>
          <w:sz w:val="22"/>
          <w:szCs w:val="22"/>
        </w:rPr>
        <w:t>&lt;Bob&gt; &lt;Phone&gt; &lt;816-XXX-XXXX&gt; .</w:t>
      </w:r>
    </w:p>
    <w:p w14:paraId="2CB95434" w14:textId="77777777" w:rsidR="0071494D" w:rsidRDefault="0071494D" w:rsidP="00B37E5A">
      <w:pPr>
        <w:widowControl w:val="0"/>
        <w:autoSpaceDE w:val="0"/>
        <w:autoSpaceDN w:val="0"/>
        <w:adjustRightInd w:val="0"/>
        <w:rPr>
          <w:rFonts w:ascii="Calibri" w:hAnsi="Calibri" w:cs="Calibri"/>
          <w:sz w:val="22"/>
          <w:szCs w:val="22"/>
        </w:rPr>
      </w:pPr>
    </w:p>
    <w:p w14:paraId="7DD3E16E" w14:textId="77777777" w:rsidR="00F006F8" w:rsidRDefault="00F006F8" w:rsidP="00F006F8">
      <w:pPr>
        <w:widowControl w:val="0"/>
        <w:autoSpaceDE w:val="0"/>
        <w:autoSpaceDN w:val="0"/>
        <w:adjustRightInd w:val="0"/>
        <w:rPr>
          <w:rFonts w:ascii="Calibri" w:hAnsi="Calibri" w:cs="Calibri"/>
          <w:sz w:val="22"/>
          <w:szCs w:val="22"/>
        </w:rPr>
      </w:pPr>
    </w:p>
    <w:p w14:paraId="447C3737" w14:textId="5A0EEFEB" w:rsidR="00F006F8" w:rsidRDefault="0071494D" w:rsidP="00F006F8">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5CEAB044" wp14:editId="59ABBE88">
            <wp:extent cx="5297959" cy="3441309"/>
            <wp:effectExtent l="0" t="0" r="10795" b="0"/>
            <wp:docPr id="14" name="Picture 14" descr="Macintosh HD:Users:spaturi:Desktop:pics:pic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paturi:Desktop:pics:pic3.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594" cy="3441722"/>
                    </a:xfrm>
                    <a:prstGeom prst="rect">
                      <a:avLst/>
                    </a:prstGeom>
                    <a:noFill/>
                    <a:ln>
                      <a:noFill/>
                    </a:ln>
                  </pic:spPr>
                </pic:pic>
              </a:graphicData>
            </a:graphic>
          </wp:inline>
        </w:drawing>
      </w:r>
    </w:p>
    <w:p w14:paraId="5CE01ED6" w14:textId="77777777" w:rsidR="0071494D" w:rsidRDefault="0071494D" w:rsidP="00F006F8">
      <w:pPr>
        <w:widowControl w:val="0"/>
        <w:autoSpaceDE w:val="0"/>
        <w:autoSpaceDN w:val="0"/>
        <w:adjustRightInd w:val="0"/>
        <w:rPr>
          <w:rFonts w:ascii="Calibri" w:hAnsi="Calibri" w:cs="Calibri"/>
          <w:sz w:val="22"/>
          <w:szCs w:val="22"/>
        </w:rPr>
      </w:pPr>
    </w:p>
    <w:p w14:paraId="2B869272" w14:textId="42444E1C" w:rsidR="002A5E77" w:rsidRPr="002A5E77" w:rsidRDefault="002A5E77" w:rsidP="00B37E5A">
      <w:pPr>
        <w:widowControl w:val="0"/>
        <w:autoSpaceDE w:val="0"/>
        <w:autoSpaceDN w:val="0"/>
        <w:adjustRightInd w:val="0"/>
        <w:rPr>
          <w:rFonts w:ascii="Calibri" w:hAnsi="Calibri" w:cs="Calibri"/>
          <w:b/>
          <w:sz w:val="22"/>
          <w:szCs w:val="22"/>
        </w:rPr>
      </w:pPr>
      <w:r w:rsidRPr="002A5E77">
        <w:rPr>
          <w:rFonts w:ascii="Calibri" w:hAnsi="Calibri" w:cs="Calibri"/>
          <w:b/>
          <w:sz w:val="22"/>
          <w:szCs w:val="22"/>
        </w:rPr>
        <w:t>Sample Query</w:t>
      </w:r>
    </w:p>
    <w:p w14:paraId="6D112D07" w14:textId="65D75800"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Below is a sample query for the above data. The query has just one triple and two variables. The triple is intended to find all the phone numbers from the data and prints the name and number records accordingly.</w:t>
      </w:r>
    </w:p>
    <w:p w14:paraId="775B721F" w14:textId="77777777" w:rsidR="002A5E77" w:rsidRDefault="002A5E77" w:rsidP="00B37E5A">
      <w:pPr>
        <w:widowControl w:val="0"/>
        <w:autoSpaceDE w:val="0"/>
        <w:autoSpaceDN w:val="0"/>
        <w:adjustRightInd w:val="0"/>
        <w:rPr>
          <w:rFonts w:ascii="Calibri" w:hAnsi="Calibri" w:cs="Calibri"/>
          <w:sz w:val="22"/>
          <w:szCs w:val="22"/>
        </w:rPr>
      </w:pPr>
    </w:p>
    <w:p w14:paraId="64ACF98D" w14:textId="550E37BD"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SELECT ?name, ?number WHERE </w:t>
      </w:r>
    </w:p>
    <w:p w14:paraId="5AEE83C4" w14:textId="7A0D22AD"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w:t>
      </w:r>
    </w:p>
    <w:p w14:paraId="6F851355" w14:textId="65332D3D" w:rsidR="00B1048C"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   ?name &lt;phone&gt; ?number</w:t>
      </w:r>
    </w:p>
    <w:p w14:paraId="402DAAAF" w14:textId="0D62D6A2"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w:t>
      </w:r>
    </w:p>
    <w:p w14:paraId="79607207" w14:textId="77777777" w:rsidR="002A5E77" w:rsidRDefault="002A5E77" w:rsidP="00B37E5A">
      <w:pPr>
        <w:widowControl w:val="0"/>
        <w:autoSpaceDE w:val="0"/>
        <w:autoSpaceDN w:val="0"/>
        <w:adjustRightInd w:val="0"/>
        <w:rPr>
          <w:rFonts w:ascii="Calibri" w:hAnsi="Calibri" w:cs="Calibri"/>
          <w:sz w:val="22"/>
          <w:szCs w:val="22"/>
        </w:rPr>
      </w:pPr>
      <w:bookmarkStart w:id="0" w:name="_GoBack"/>
    </w:p>
    <w:bookmarkEnd w:id="0"/>
    <w:p w14:paraId="11D94866" w14:textId="5E31B698" w:rsidR="0071494D" w:rsidRDefault="0071494D" w:rsidP="00B37E5A">
      <w:pPr>
        <w:widowControl w:val="0"/>
        <w:autoSpaceDE w:val="0"/>
        <w:autoSpaceDN w:val="0"/>
        <w:adjustRightInd w:val="0"/>
        <w:rPr>
          <w:rFonts w:ascii="Calibri" w:hAnsi="Calibri" w:cs="Calibri"/>
          <w:b/>
          <w:sz w:val="22"/>
          <w:szCs w:val="22"/>
        </w:rPr>
      </w:pPr>
      <w:r>
        <w:rPr>
          <w:rFonts w:ascii="Calibri" w:hAnsi="Calibri" w:cs="Calibri"/>
          <w:b/>
          <w:noProof/>
          <w:sz w:val="22"/>
          <w:szCs w:val="22"/>
        </w:rPr>
        <w:drawing>
          <wp:inline distT="0" distB="0" distL="0" distR="0" wp14:anchorId="23E6604D" wp14:editId="4C2A7E7A">
            <wp:extent cx="5025683" cy="1600200"/>
            <wp:effectExtent l="0" t="0" r="3810" b="0"/>
            <wp:docPr id="15" name="Picture 15" descr="Macintosh HD:Users:spaturi:Desktop:pics:pic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paturi:Desktop:pics:pic4.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683" cy="1600200"/>
                    </a:xfrm>
                    <a:prstGeom prst="rect">
                      <a:avLst/>
                    </a:prstGeom>
                    <a:noFill/>
                    <a:ln>
                      <a:noFill/>
                    </a:ln>
                  </pic:spPr>
                </pic:pic>
              </a:graphicData>
            </a:graphic>
          </wp:inline>
        </w:drawing>
      </w:r>
    </w:p>
    <w:p w14:paraId="04035E8C" w14:textId="77777777" w:rsidR="002A5E77" w:rsidRDefault="002A5E77" w:rsidP="00B37E5A">
      <w:pPr>
        <w:widowControl w:val="0"/>
        <w:autoSpaceDE w:val="0"/>
        <w:autoSpaceDN w:val="0"/>
        <w:adjustRightInd w:val="0"/>
        <w:rPr>
          <w:rFonts w:ascii="Calibri" w:hAnsi="Calibri" w:cs="Calibri"/>
          <w:b/>
          <w:sz w:val="22"/>
          <w:szCs w:val="22"/>
        </w:rPr>
      </w:pPr>
    </w:p>
    <w:p w14:paraId="104ED8D6" w14:textId="77777777" w:rsidR="002A5E77" w:rsidRDefault="002A5E77" w:rsidP="00B37E5A">
      <w:pPr>
        <w:widowControl w:val="0"/>
        <w:autoSpaceDE w:val="0"/>
        <w:autoSpaceDN w:val="0"/>
        <w:adjustRightInd w:val="0"/>
        <w:rPr>
          <w:rFonts w:ascii="Calibri" w:hAnsi="Calibri" w:cs="Calibri"/>
          <w:b/>
          <w:sz w:val="22"/>
          <w:szCs w:val="22"/>
        </w:rPr>
      </w:pPr>
    </w:p>
    <w:p w14:paraId="736A1C22" w14:textId="7871D6A4" w:rsidR="002A5E77" w:rsidRDefault="002A5E77" w:rsidP="00B37E5A">
      <w:pPr>
        <w:widowControl w:val="0"/>
        <w:autoSpaceDE w:val="0"/>
        <w:autoSpaceDN w:val="0"/>
        <w:adjustRightInd w:val="0"/>
        <w:rPr>
          <w:rFonts w:ascii="Calibri" w:hAnsi="Calibri" w:cs="Calibri"/>
          <w:b/>
          <w:sz w:val="22"/>
          <w:szCs w:val="22"/>
        </w:rPr>
      </w:pPr>
      <w:r w:rsidRPr="002A5E77">
        <w:rPr>
          <w:rFonts w:ascii="Calibri" w:hAnsi="Calibri" w:cs="Calibri"/>
          <w:b/>
          <w:sz w:val="22"/>
          <w:szCs w:val="22"/>
        </w:rPr>
        <w:t>Sample Result</w:t>
      </w:r>
    </w:p>
    <w:p w14:paraId="142C905A" w14:textId="442A4BA0"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The above query for the given data would fetch two results – </w:t>
      </w:r>
    </w:p>
    <w:p w14:paraId="0B7835CC" w14:textId="77777777" w:rsidR="002A5E77" w:rsidRPr="002A5E77" w:rsidRDefault="002A5E77" w:rsidP="00B37E5A">
      <w:pPr>
        <w:widowControl w:val="0"/>
        <w:autoSpaceDE w:val="0"/>
        <w:autoSpaceDN w:val="0"/>
        <w:adjustRightInd w:val="0"/>
        <w:rPr>
          <w:rFonts w:ascii="Calibri" w:hAnsi="Calibri" w:cs="Calibri"/>
          <w:sz w:val="22"/>
          <w:szCs w:val="22"/>
        </w:rPr>
      </w:pPr>
    </w:p>
    <w:p w14:paraId="3E02C2D5" w14:textId="0AF92C7E"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&lt;Techno Press&gt; &lt;530-XXX-XXXX&gt;</w:t>
      </w:r>
    </w:p>
    <w:p w14:paraId="51755DD0" w14:textId="029F8D77" w:rsid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&lt;Bob&gt; &lt;816-XXX-XXXX&gt;</w:t>
      </w:r>
    </w:p>
    <w:p w14:paraId="3885DDED" w14:textId="77777777" w:rsidR="002A5E77" w:rsidRDefault="002A5E77" w:rsidP="00B37E5A">
      <w:pPr>
        <w:widowControl w:val="0"/>
        <w:autoSpaceDE w:val="0"/>
        <w:autoSpaceDN w:val="0"/>
        <w:adjustRightInd w:val="0"/>
        <w:rPr>
          <w:rFonts w:ascii="Calibri" w:hAnsi="Calibri" w:cs="Calibri"/>
          <w:sz w:val="22"/>
          <w:szCs w:val="22"/>
        </w:rPr>
      </w:pPr>
    </w:p>
    <w:p w14:paraId="5FFBA140" w14:textId="77777777" w:rsidR="002A5E77" w:rsidRDefault="002A5E77" w:rsidP="00B37E5A">
      <w:pPr>
        <w:widowControl w:val="0"/>
        <w:autoSpaceDE w:val="0"/>
        <w:autoSpaceDN w:val="0"/>
        <w:adjustRightInd w:val="0"/>
        <w:rPr>
          <w:rFonts w:ascii="Calibri" w:hAnsi="Calibri" w:cs="Calibri"/>
          <w:sz w:val="22"/>
          <w:szCs w:val="22"/>
        </w:rPr>
      </w:pPr>
    </w:p>
    <w:p w14:paraId="5365F07C" w14:textId="03D1DC49" w:rsidR="002A5E77" w:rsidRPr="002A5E77" w:rsidRDefault="002A5E77" w:rsidP="00B37E5A">
      <w:pPr>
        <w:widowControl w:val="0"/>
        <w:autoSpaceDE w:val="0"/>
        <w:autoSpaceDN w:val="0"/>
        <w:adjustRightInd w:val="0"/>
        <w:rPr>
          <w:rFonts w:ascii="Calibri" w:hAnsi="Calibri" w:cs="Calibri"/>
          <w:sz w:val="22"/>
          <w:szCs w:val="22"/>
        </w:rPr>
      </w:pPr>
      <w:r>
        <w:rPr>
          <w:rFonts w:ascii="Calibri" w:hAnsi="Calibri" w:cs="Calibri"/>
          <w:sz w:val="22"/>
          <w:szCs w:val="22"/>
        </w:rPr>
        <w:t>The queries for RDF data can be more complex than this, specifically when they have a lot of joins involved. Most of the contemporary querying tools consume a lot of time to return results when the queries are large and have as many as 20 triples in the query. The time consumption to return results also depends on the number of variables involved and the number of self joins with the query. Usually the more number of self joins and variable, much longer the processing will take to return the results.</w:t>
      </w:r>
    </w:p>
    <w:p w14:paraId="7A095DE2" w14:textId="368ADD90" w:rsidR="0065067C" w:rsidRPr="00B37E5A" w:rsidRDefault="0065067C" w:rsidP="00B37E5A">
      <w:pPr>
        <w:widowControl w:val="0"/>
        <w:autoSpaceDE w:val="0"/>
        <w:autoSpaceDN w:val="0"/>
        <w:adjustRightInd w:val="0"/>
        <w:rPr>
          <w:rFonts w:ascii="Calibri" w:hAnsi="Calibri" w:cs="Calibri"/>
          <w:sz w:val="22"/>
          <w:szCs w:val="22"/>
        </w:rPr>
      </w:pPr>
    </w:p>
    <w:p w14:paraId="2428FFE5" w14:textId="6820BB7A" w:rsidR="00B37E5A" w:rsidRPr="001E731A" w:rsidRDefault="00A6403E" w:rsidP="00B37E5A">
      <w:pPr>
        <w:widowControl w:val="0"/>
        <w:autoSpaceDE w:val="0"/>
        <w:autoSpaceDN w:val="0"/>
        <w:adjustRightInd w:val="0"/>
        <w:rPr>
          <w:rFonts w:ascii="Calibri" w:hAnsi="Calibri" w:cs="Calibri"/>
          <w:b/>
          <w:sz w:val="22"/>
          <w:szCs w:val="22"/>
        </w:rPr>
      </w:pPr>
      <w:r>
        <w:rPr>
          <w:rFonts w:ascii="Calibri" w:hAnsi="Calibri" w:cs="Calibri"/>
          <w:b/>
          <w:sz w:val="22"/>
          <w:szCs w:val="22"/>
        </w:rPr>
        <w:t>Chapter ?</w:t>
      </w:r>
      <w:r w:rsidR="00B37E5A" w:rsidRPr="001E731A">
        <w:rPr>
          <w:rFonts w:ascii="Calibri" w:hAnsi="Calibri" w:cs="Calibri"/>
          <w:b/>
          <w:sz w:val="22"/>
          <w:szCs w:val="22"/>
        </w:rPr>
        <w:t xml:space="preserve"> Bloom Counter Generation and Comparison </w:t>
      </w:r>
    </w:p>
    <w:p w14:paraId="53EDAC03" w14:textId="77777777" w:rsidR="00B37E5A" w:rsidRP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w:t>
      </w:r>
    </w:p>
    <w:p w14:paraId="5FECD54A" w14:textId="77777777" w:rsidR="00B37E5A" w:rsidRPr="001E731A" w:rsidRDefault="00B37E5A" w:rsidP="00B37E5A">
      <w:pPr>
        <w:widowControl w:val="0"/>
        <w:autoSpaceDE w:val="0"/>
        <w:autoSpaceDN w:val="0"/>
        <w:adjustRightInd w:val="0"/>
        <w:rPr>
          <w:rFonts w:ascii="Calibri" w:hAnsi="Calibri" w:cs="Calibri"/>
          <w:sz w:val="22"/>
          <w:szCs w:val="22"/>
        </w:rPr>
      </w:pPr>
      <w:r w:rsidRPr="001E731A">
        <w:rPr>
          <w:rFonts w:ascii="Calibri" w:hAnsi="Calibri" w:cs="Calibri"/>
          <w:sz w:val="22"/>
          <w:szCs w:val="22"/>
        </w:rPr>
        <w:t>Bloom Filter </w:t>
      </w:r>
    </w:p>
    <w:p w14:paraId="1BBF6ECC" w14:textId="77777777" w:rsidR="001E731A" w:rsidRPr="00E8449F" w:rsidRDefault="001E731A" w:rsidP="00B37E5A">
      <w:pPr>
        <w:widowControl w:val="0"/>
        <w:autoSpaceDE w:val="0"/>
        <w:autoSpaceDN w:val="0"/>
        <w:adjustRightInd w:val="0"/>
        <w:rPr>
          <w:rFonts w:ascii="Calibri" w:hAnsi="Calibri" w:cs="Calibri"/>
          <w:b/>
          <w:sz w:val="22"/>
          <w:szCs w:val="22"/>
        </w:rPr>
      </w:pPr>
    </w:p>
    <w:p w14:paraId="1A0A45B4" w14:textId="77777777" w:rsidR="001E731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xml:space="preserve">A bloom filter is </w:t>
      </w:r>
      <w:r w:rsidR="001E731A" w:rsidRPr="00B37E5A">
        <w:rPr>
          <w:rFonts w:ascii="Calibri" w:hAnsi="Calibri" w:cs="Calibri"/>
          <w:sz w:val="22"/>
          <w:szCs w:val="22"/>
        </w:rPr>
        <w:t xml:space="preserve">a </w:t>
      </w:r>
      <w:r w:rsidR="001E731A">
        <w:rPr>
          <w:rFonts w:ascii="Calibri" w:hAnsi="Calibri" w:cs="Calibri"/>
          <w:sz w:val="22"/>
          <w:szCs w:val="22"/>
        </w:rPr>
        <w:t xml:space="preserve">memory efficient data structure to determine the probability of the presence of an element in a sample set. It can be used to </w:t>
      </w:r>
      <w:r w:rsidRPr="00B37E5A">
        <w:rPr>
          <w:rFonts w:ascii="Calibri" w:hAnsi="Calibri" w:cs="Calibri"/>
          <w:sz w:val="22"/>
          <w:szCs w:val="22"/>
        </w:rPr>
        <w:t>test whether an element</w:t>
      </w:r>
      <w:r w:rsidR="001E731A">
        <w:rPr>
          <w:rFonts w:ascii="Calibri" w:hAnsi="Calibri" w:cs="Calibri"/>
          <w:sz w:val="22"/>
          <w:szCs w:val="22"/>
        </w:rPr>
        <w:t xml:space="preserve"> E</w:t>
      </w:r>
      <w:r w:rsidRPr="00B37E5A">
        <w:rPr>
          <w:rFonts w:ascii="Calibri" w:hAnsi="Calibri" w:cs="Calibri"/>
          <w:sz w:val="22"/>
          <w:szCs w:val="22"/>
        </w:rPr>
        <w:t xml:space="preserve"> is a member of a set</w:t>
      </w:r>
      <w:r w:rsidR="001E731A">
        <w:rPr>
          <w:rFonts w:ascii="Calibri" w:hAnsi="Calibri" w:cs="Calibri"/>
          <w:sz w:val="22"/>
          <w:szCs w:val="22"/>
        </w:rPr>
        <w:t xml:space="preserve"> S</w:t>
      </w:r>
      <w:r w:rsidRPr="00B37E5A">
        <w:rPr>
          <w:rFonts w:ascii="Calibri" w:hAnsi="Calibri" w:cs="Calibri"/>
          <w:sz w:val="22"/>
          <w:szCs w:val="22"/>
        </w:rPr>
        <w:t xml:space="preserve"> or not.</w:t>
      </w:r>
    </w:p>
    <w:p w14:paraId="1720C9B5" w14:textId="77777777" w:rsidR="00B37E5A" w:rsidRDefault="00B37E5A" w:rsidP="00B37E5A">
      <w:pPr>
        <w:widowControl w:val="0"/>
        <w:autoSpaceDE w:val="0"/>
        <w:autoSpaceDN w:val="0"/>
        <w:adjustRightInd w:val="0"/>
        <w:rPr>
          <w:rFonts w:ascii="Calibri" w:hAnsi="Calibri" w:cs="Calibri"/>
          <w:sz w:val="22"/>
          <w:szCs w:val="22"/>
        </w:rPr>
      </w:pPr>
      <w:r w:rsidRPr="00B37E5A">
        <w:rPr>
          <w:rFonts w:ascii="Calibri" w:hAnsi="Calibri" w:cs="Calibri"/>
          <w:sz w:val="22"/>
          <w:szCs w:val="22"/>
        </w:rPr>
        <w:t xml:space="preserve">A bloom filter is </w:t>
      </w:r>
      <w:r w:rsidR="001E731A">
        <w:rPr>
          <w:rFonts w:ascii="Calibri" w:hAnsi="Calibri" w:cs="Calibri"/>
          <w:sz w:val="22"/>
          <w:szCs w:val="22"/>
        </w:rPr>
        <w:t>implemented as</w:t>
      </w:r>
      <w:r w:rsidRPr="00B37E5A">
        <w:rPr>
          <w:rFonts w:ascii="Calibri" w:hAnsi="Calibri" w:cs="Calibri"/>
          <w:sz w:val="22"/>
          <w:szCs w:val="22"/>
        </w:rPr>
        <w:t xml:space="preserve"> a bit array of n bits where </w:t>
      </w:r>
      <w:r w:rsidR="001E731A">
        <w:rPr>
          <w:rFonts w:ascii="Calibri" w:hAnsi="Calibri" w:cs="Calibri"/>
          <w:sz w:val="22"/>
          <w:szCs w:val="22"/>
        </w:rPr>
        <w:t>the</w:t>
      </w:r>
      <w:r w:rsidRPr="00B37E5A">
        <w:rPr>
          <w:rFonts w:ascii="Calibri" w:hAnsi="Calibri" w:cs="Calibri"/>
          <w:sz w:val="22"/>
          <w:szCs w:val="22"/>
        </w:rPr>
        <w:t xml:space="preserve"> element E's presence in the set is estimated by evaluating if the </w:t>
      </w:r>
      <w:proofErr w:type="spellStart"/>
      <w:r w:rsidRPr="00B37E5A">
        <w:rPr>
          <w:rFonts w:ascii="Calibri" w:hAnsi="Calibri" w:cs="Calibri"/>
          <w:sz w:val="22"/>
          <w:szCs w:val="22"/>
        </w:rPr>
        <w:t>kth</w:t>
      </w:r>
      <w:proofErr w:type="spellEnd"/>
      <w:r w:rsidRPr="00B37E5A">
        <w:rPr>
          <w:rFonts w:ascii="Calibri" w:hAnsi="Calibri" w:cs="Calibri"/>
          <w:sz w:val="22"/>
          <w:szCs w:val="22"/>
        </w:rPr>
        <w:t xml:space="preserve"> bit where (k &lt; n) is set in the bloom filter or not. </w:t>
      </w:r>
    </w:p>
    <w:p w14:paraId="5FE6EAE3" w14:textId="77777777" w:rsidR="001E731A" w:rsidRDefault="001E731A" w:rsidP="00B37E5A">
      <w:pPr>
        <w:widowControl w:val="0"/>
        <w:autoSpaceDE w:val="0"/>
        <w:autoSpaceDN w:val="0"/>
        <w:adjustRightInd w:val="0"/>
        <w:rPr>
          <w:rFonts w:ascii="Calibri" w:hAnsi="Calibri" w:cs="Calibri"/>
          <w:sz w:val="22"/>
          <w:szCs w:val="22"/>
        </w:rPr>
      </w:pPr>
    </w:p>
    <w:p w14:paraId="38CDE0E7" w14:textId="77777777" w:rsidR="001E731A" w:rsidRDefault="001E731A" w:rsidP="00B37E5A">
      <w:pPr>
        <w:widowControl w:val="0"/>
        <w:autoSpaceDE w:val="0"/>
        <w:autoSpaceDN w:val="0"/>
        <w:adjustRightInd w:val="0"/>
        <w:rPr>
          <w:rFonts w:ascii="Calibri" w:hAnsi="Calibri" w:cs="Calibri"/>
          <w:sz w:val="22"/>
          <w:szCs w:val="22"/>
        </w:rPr>
      </w:pPr>
      <w:r>
        <w:rPr>
          <w:rFonts w:ascii="Calibri" w:hAnsi="Calibri" w:cs="Calibri"/>
          <w:sz w:val="22"/>
          <w:szCs w:val="22"/>
        </w:rPr>
        <w:t xml:space="preserve">There are two steps involved </w:t>
      </w:r>
      <w:r w:rsidR="00B63D8F">
        <w:rPr>
          <w:rFonts w:ascii="Calibri" w:hAnsi="Calibri" w:cs="Calibri"/>
          <w:sz w:val="22"/>
          <w:szCs w:val="22"/>
        </w:rPr>
        <w:t xml:space="preserve">in the usage of bloom filters – </w:t>
      </w:r>
    </w:p>
    <w:p w14:paraId="4D39E0F9" w14:textId="77777777" w:rsidR="00B63D8F" w:rsidRDefault="00FC45C7" w:rsidP="00B63D8F">
      <w:pPr>
        <w:widowControl w:val="0"/>
        <w:autoSpaceDE w:val="0"/>
        <w:autoSpaceDN w:val="0"/>
        <w:adjustRightInd w:val="0"/>
        <w:rPr>
          <w:rFonts w:ascii="Calibri" w:hAnsi="Calibri" w:cs="Calibri"/>
          <w:sz w:val="22"/>
          <w:szCs w:val="22"/>
        </w:rPr>
      </w:pPr>
      <w:r>
        <w:rPr>
          <w:rFonts w:ascii="Calibri" w:hAnsi="Calibri" w:cs="Calibri"/>
          <w:sz w:val="22"/>
          <w:szCs w:val="22"/>
        </w:rPr>
        <w:t xml:space="preserve">1) </w:t>
      </w:r>
      <w:r w:rsidR="00B63D8F">
        <w:rPr>
          <w:rFonts w:ascii="Calibri" w:hAnsi="Calibri" w:cs="Calibri"/>
          <w:sz w:val="22"/>
          <w:szCs w:val="22"/>
        </w:rPr>
        <w:t>Bloom Filter Generation</w:t>
      </w:r>
    </w:p>
    <w:p w14:paraId="40788F3E" w14:textId="77777777" w:rsidR="00664BFF" w:rsidRDefault="00B63D8F" w:rsidP="00B63D8F">
      <w:pPr>
        <w:widowControl w:val="0"/>
        <w:autoSpaceDE w:val="0"/>
        <w:autoSpaceDN w:val="0"/>
        <w:adjustRightInd w:val="0"/>
        <w:rPr>
          <w:rFonts w:ascii="Calibri" w:hAnsi="Calibri" w:cs="Calibri"/>
          <w:sz w:val="22"/>
          <w:szCs w:val="22"/>
        </w:rPr>
      </w:pPr>
      <w:r>
        <w:rPr>
          <w:rFonts w:ascii="Calibri" w:hAnsi="Calibri" w:cs="Calibri"/>
          <w:sz w:val="22"/>
          <w:szCs w:val="22"/>
        </w:rPr>
        <w:t>In this step,</w:t>
      </w:r>
      <w:r w:rsidR="00CF6775">
        <w:rPr>
          <w:rFonts w:ascii="Calibri" w:hAnsi="Calibri" w:cs="Calibri"/>
          <w:sz w:val="22"/>
          <w:szCs w:val="22"/>
        </w:rPr>
        <w:t xml:space="preserve"> a bloom filter is constructed and its bits are set based on a few operations on the set S. There are many parameters involved in the construction of bloom filter </w:t>
      </w:r>
      <w:r w:rsidR="00664BFF">
        <w:rPr>
          <w:rFonts w:ascii="Calibri" w:hAnsi="Calibri" w:cs="Calibri"/>
          <w:sz w:val="22"/>
          <w:szCs w:val="22"/>
        </w:rPr>
        <w:t>of size N</w:t>
      </w:r>
      <w:r w:rsidR="00CF6775">
        <w:rPr>
          <w:rFonts w:ascii="Calibri" w:hAnsi="Calibri" w:cs="Calibri"/>
          <w:sz w:val="22"/>
          <w:szCs w:val="22"/>
        </w:rPr>
        <w:t>.</w:t>
      </w:r>
      <w:r w:rsidR="00664BFF">
        <w:rPr>
          <w:rFonts w:ascii="Calibri" w:hAnsi="Calibri" w:cs="Calibri"/>
          <w:sz w:val="22"/>
          <w:szCs w:val="22"/>
        </w:rPr>
        <w:t xml:space="preserve"> One important parameter is forming K hash functions H1, H2, H3, . . . HK such that each of those hash functions return a value between 1 and N when applied on an element E. </w:t>
      </w:r>
    </w:p>
    <w:p w14:paraId="6C1C0EBE" w14:textId="77777777" w:rsidR="00520BFD" w:rsidRDefault="00520BFD" w:rsidP="00B63D8F">
      <w:pPr>
        <w:widowControl w:val="0"/>
        <w:autoSpaceDE w:val="0"/>
        <w:autoSpaceDN w:val="0"/>
        <w:adjustRightInd w:val="0"/>
        <w:rPr>
          <w:rFonts w:ascii="Calibri" w:hAnsi="Calibri" w:cs="Calibri"/>
          <w:sz w:val="22"/>
          <w:szCs w:val="22"/>
        </w:rPr>
      </w:pPr>
    </w:p>
    <w:p w14:paraId="0B6E8B55"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 xml:space="preserve">Initially when a bloom filter with size N is constructed, all the bits in the bit array are set to zero. </w:t>
      </w:r>
      <w:r w:rsidR="00664BFF">
        <w:rPr>
          <w:rFonts w:ascii="Calibri" w:hAnsi="Calibri" w:cs="Calibri"/>
          <w:sz w:val="22"/>
          <w:szCs w:val="22"/>
        </w:rPr>
        <w:t>The</w:t>
      </w:r>
      <w:r>
        <w:rPr>
          <w:rFonts w:ascii="Calibri" w:hAnsi="Calibri" w:cs="Calibri"/>
          <w:sz w:val="22"/>
          <w:szCs w:val="22"/>
        </w:rPr>
        <w:t>n, the</w:t>
      </w:r>
      <w:r w:rsidR="00664BFF">
        <w:rPr>
          <w:rFonts w:ascii="Calibri" w:hAnsi="Calibri" w:cs="Calibri"/>
          <w:sz w:val="22"/>
          <w:szCs w:val="22"/>
        </w:rPr>
        <w:t xml:space="preserve"> value R where R&lt;N </w:t>
      </w:r>
      <w:r>
        <w:rPr>
          <w:rFonts w:ascii="Calibri" w:hAnsi="Calibri" w:cs="Calibri"/>
          <w:sz w:val="22"/>
          <w:szCs w:val="22"/>
        </w:rPr>
        <w:t xml:space="preserve">which is </w:t>
      </w:r>
      <w:r w:rsidR="00664BFF">
        <w:rPr>
          <w:rFonts w:ascii="Calibri" w:hAnsi="Calibri" w:cs="Calibri"/>
          <w:sz w:val="22"/>
          <w:szCs w:val="22"/>
        </w:rPr>
        <w:t xml:space="preserve">returned by </w:t>
      </w:r>
      <w:r>
        <w:rPr>
          <w:rFonts w:ascii="Calibri" w:hAnsi="Calibri" w:cs="Calibri"/>
          <w:sz w:val="22"/>
          <w:szCs w:val="22"/>
        </w:rPr>
        <w:t>applying</w:t>
      </w:r>
      <w:r w:rsidR="00664BFF">
        <w:rPr>
          <w:rFonts w:ascii="Calibri" w:hAnsi="Calibri" w:cs="Calibri"/>
          <w:sz w:val="22"/>
          <w:szCs w:val="22"/>
        </w:rPr>
        <w:t xml:space="preserve"> hash function H on an element E represent</w:t>
      </w:r>
      <w:r>
        <w:rPr>
          <w:rFonts w:ascii="Calibri" w:hAnsi="Calibri" w:cs="Calibri"/>
          <w:sz w:val="22"/>
          <w:szCs w:val="22"/>
        </w:rPr>
        <w:t>s</w:t>
      </w:r>
      <w:r w:rsidR="00664BFF">
        <w:rPr>
          <w:rFonts w:ascii="Calibri" w:hAnsi="Calibri" w:cs="Calibri"/>
          <w:sz w:val="22"/>
          <w:szCs w:val="22"/>
        </w:rPr>
        <w:t xml:space="preserve"> the bit </w:t>
      </w:r>
      <w:r>
        <w:rPr>
          <w:rFonts w:ascii="Calibri" w:hAnsi="Calibri" w:cs="Calibri"/>
          <w:sz w:val="22"/>
          <w:szCs w:val="22"/>
        </w:rPr>
        <w:t>position</w:t>
      </w:r>
      <w:r w:rsidR="00664BFF">
        <w:rPr>
          <w:rFonts w:ascii="Calibri" w:hAnsi="Calibri" w:cs="Calibri"/>
          <w:sz w:val="22"/>
          <w:szCs w:val="22"/>
        </w:rPr>
        <w:t xml:space="preserve"> that needs to be set in the bloom filter.</w:t>
      </w:r>
    </w:p>
    <w:p w14:paraId="2AE3FC8B" w14:textId="77777777" w:rsidR="00520BFD" w:rsidRDefault="00520BFD" w:rsidP="00B63D8F">
      <w:pPr>
        <w:widowControl w:val="0"/>
        <w:autoSpaceDE w:val="0"/>
        <w:autoSpaceDN w:val="0"/>
        <w:adjustRightInd w:val="0"/>
        <w:rPr>
          <w:rFonts w:ascii="Calibri" w:hAnsi="Calibri" w:cs="Calibri"/>
          <w:sz w:val="22"/>
          <w:szCs w:val="22"/>
        </w:rPr>
      </w:pPr>
    </w:p>
    <w:p w14:paraId="075C30F9"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Below is an example of how bloom filter B can be constructed –</w:t>
      </w:r>
    </w:p>
    <w:p w14:paraId="76CF7714" w14:textId="77777777" w:rsidR="00520BFD" w:rsidRDefault="00520BFD" w:rsidP="00B63D8F">
      <w:pPr>
        <w:widowControl w:val="0"/>
        <w:autoSpaceDE w:val="0"/>
        <w:autoSpaceDN w:val="0"/>
        <w:adjustRightInd w:val="0"/>
        <w:rPr>
          <w:rFonts w:ascii="Calibri" w:hAnsi="Calibri" w:cs="Calibri"/>
          <w:sz w:val="22"/>
          <w:szCs w:val="22"/>
        </w:rPr>
      </w:pPr>
    </w:p>
    <w:p w14:paraId="10182411"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Let the set S to be inserted be -  {3, 14, 19}</w:t>
      </w:r>
    </w:p>
    <w:p w14:paraId="092C65F0"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 xml:space="preserve">Let the size N of the bloom filter B be </w:t>
      </w:r>
      <w:r w:rsidR="00825ACA">
        <w:rPr>
          <w:rFonts w:ascii="Calibri" w:hAnsi="Calibri" w:cs="Calibri"/>
          <w:sz w:val="22"/>
          <w:szCs w:val="22"/>
        </w:rPr>
        <w:t>-</w:t>
      </w:r>
      <w:r>
        <w:rPr>
          <w:rFonts w:ascii="Calibri" w:hAnsi="Calibri" w:cs="Calibri"/>
          <w:sz w:val="22"/>
          <w:szCs w:val="22"/>
        </w:rPr>
        <w:t xml:space="preserve"> 16</w:t>
      </w:r>
    </w:p>
    <w:p w14:paraId="074F5FCA"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 xml:space="preserve">Let the number of hash functions be - </w:t>
      </w:r>
      <w:r w:rsidR="00825ACA">
        <w:rPr>
          <w:rFonts w:ascii="Calibri" w:hAnsi="Calibri" w:cs="Calibri"/>
          <w:sz w:val="22"/>
          <w:szCs w:val="22"/>
        </w:rPr>
        <w:t>3</w:t>
      </w:r>
    </w:p>
    <w:p w14:paraId="0B1A7352" w14:textId="77777777" w:rsidR="00520BFD" w:rsidRDefault="00520BFD" w:rsidP="00B63D8F">
      <w:pPr>
        <w:widowControl w:val="0"/>
        <w:autoSpaceDE w:val="0"/>
        <w:autoSpaceDN w:val="0"/>
        <w:adjustRightInd w:val="0"/>
        <w:rPr>
          <w:rFonts w:ascii="Calibri" w:hAnsi="Calibri" w:cs="Calibri"/>
          <w:sz w:val="22"/>
          <w:szCs w:val="22"/>
        </w:rPr>
      </w:pPr>
      <w:r>
        <w:rPr>
          <w:rFonts w:ascii="Calibri" w:hAnsi="Calibri" w:cs="Calibri"/>
          <w:sz w:val="22"/>
          <w:szCs w:val="22"/>
        </w:rPr>
        <w:t xml:space="preserve">Let the hash function H1 be </w:t>
      </w:r>
      <w:r w:rsidR="00825ACA">
        <w:rPr>
          <w:rFonts w:ascii="Calibri" w:hAnsi="Calibri" w:cs="Calibri"/>
          <w:sz w:val="22"/>
          <w:szCs w:val="22"/>
        </w:rPr>
        <w:t>-</w:t>
      </w:r>
      <w:r>
        <w:rPr>
          <w:rFonts w:ascii="Calibri" w:hAnsi="Calibri" w:cs="Calibri"/>
          <w:sz w:val="22"/>
          <w:szCs w:val="22"/>
        </w:rPr>
        <w:t xml:space="preserve"> </w:t>
      </w:r>
      <w:r w:rsidR="00825ACA">
        <w:rPr>
          <w:rFonts w:ascii="Calibri" w:hAnsi="Calibri" w:cs="Calibri"/>
          <w:sz w:val="22"/>
          <w:szCs w:val="22"/>
        </w:rPr>
        <w:t>((5x + 4) % 20)%16</w:t>
      </w:r>
    </w:p>
    <w:p w14:paraId="10C6C757" w14:textId="77777777" w:rsidR="00825ACA" w:rsidRDefault="00825ACA" w:rsidP="00B63D8F">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H2 be - ((9x + 10) % 20)%16</w:t>
      </w:r>
    </w:p>
    <w:p w14:paraId="34DA1113" w14:textId="6EA8632A" w:rsidR="00825ACA" w:rsidRDefault="00A6295A" w:rsidP="00825ACA">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H3</w:t>
      </w:r>
      <w:r w:rsidR="00825ACA">
        <w:rPr>
          <w:rFonts w:ascii="Calibri" w:hAnsi="Calibri" w:cs="Calibri"/>
          <w:sz w:val="22"/>
          <w:szCs w:val="22"/>
        </w:rPr>
        <w:t xml:space="preserve"> be - ((2x + 11) % 20)%16</w:t>
      </w:r>
    </w:p>
    <w:p w14:paraId="2CCDCFC8" w14:textId="77777777" w:rsidR="0065297B" w:rsidRDefault="0065297B" w:rsidP="00825ACA">
      <w:pPr>
        <w:widowControl w:val="0"/>
        <w:autoSpaceDE w:val="0"/>
        <w:autoSpaceDN w:val="0"/>
        <w:adjustRightInd w:val="0"/>
        <w:rPr>
          <w:rFonts w:ascii="Calibri" w:hAnsi="Calibri" w:cs="Calibri"/>
          <w:sz w:val="22"/>
          <w:szCs w:val="22"/>
        </w:rPr>
      </w:pPr>
    </w:p>
    <w:p w14:paraId="6EA9093D" w14:textId="77777777" w:rsidR="00616374" w:rsidRDefault="00616374" w:rsidP="00825ACA">
      <w:pPr>
        <w:widowControl w:val="0"/>
        <w:autoSpaceDE w:val="0"/>
        <w:autoSpaceDN w:val="0"/>
        <w:adjustRightInd w:val="0"/>
        <w:rPr>
          <w:rFonts w:ascii="Calibri" w:hAnsi="Calibri" w:cs="Calibri"/>
          <w:sz w:val="22"/>
          <w:szCs w:val="22"/>
        </w:rPr>
      </w:pPr>
    </w:p>
    <w:p w14:paraId="65D46457" w14:textId="1ABF880B" w:rsidR="00616374" w:rsidRPr="00B63C9C" w:rsidRDefault="00616374" w:rsidP="00B63C9C">
      <w:pPr>
        <w:pStyle w:val="ListParagraph"/>
        <w:widowControl w:val="0"/>
        <w:numPr>
          <w:ilvl w:val="0"/>
          <w:numId w:val="17"/>
        </w:numPr>
        <w:autoSpaceDE w:val="0"/>
        <w:autoSpaceDN w:val="0"/>
        <w:adjustRightInd w:val="0"/>
        <w:rPr>
          <w:rFonts w:ascii="Calibri" w:hAnsi="Calibri" w:cs="Calibri"/>
          <w:sz w:val="22"/>
          <w:szCs w:val="22"/>
        </w:rPr>
      </w:pPr>
      <w:r w:rsidRPr="00B63C9C">
        <w:rPr>
          <w:rFonts w:ascii="Calibri" w:hAnsi="Calibri" w:cs="Calibri"/>
          <w:sz w:val="22"/>
          <w:szCs w:val="22"/>
        </w:rPr>
        <w:t>Initial values in a bloom filter B with size 16</w:t>
      </w:r>
    </w:p>
    <w:p w14:paraId="004645D8" w14:textId="77777777" w:rsidR="00DE0621" w:rsidRDefault="00DE0621" w:rsidP="00DE0621">
      <w:pPr>
        <w:widowControl w:val="0"/>
        <w:autoSpaceDE w:val="0"/>
        <w:autoSpaceDN w:val="0"/>
        <w:adjustRightInd w:val="0"/>
        <w:rPr>
          <w:rFonts w:ascii="Calibri" w:hAnsi="Calibri" w:cs="Calibri"/>
          <w:sz w:val="22"/>
          <w:szCs w:val="22"/>
        </w:rPr>
      </w:pPr>
    </w:p>
    <w:p w14:paraId="77FA787D" w14:textId="2DA4F53F" w:rsidR="00DE0621" w:rsidRPr="00DE0621" w:rsidRDefault="0071494D" w:rsidP="00DE0621">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41500FE5" wp14:editId="195D5C27">
            <wp:extent cx="5514340" cy="696595"/>
            <wp:effectExtent l="0" t="0" r="0" b="0"/>
            <wp:docPr id="19" name="Picture 19" descr="Macintosh HD:Users:spaturi:Desktop:pics:pic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paturi:Desktop:pics:pic5.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340" cy="696595"/>
                    </a:xfrm>
                    <a:prstGeom prst="rect">
                      <a:avLst/>
                    </a:prstGeom>
                    <a:noFill/>
                    <a:ln>
                      <a:noFill/>
                    </a:ln>
                  </pic:spPr>
                </pic:pic>
              </a:graphicData>
            </a:graphic>
          </wp:inline>
        </w:drawing>
      </w:r>
    </w:p>
    <w:p w14:paraId="25B1C9CB" w14:textId="77777777" w:rsidR="00616374" w:rsidRDefault="00616374" w:rsidP="0065297B">
      <w:pPr>
        <w:widowControl w:val="0"/>
        <w:autoSpaceDE w:val="0"/>
        <w:autoSpaceDN w:val="0"/>
        <w:adjustRightInd w:val="0"/>
        <w:rPr>
          <w:rFonts w:ascii="Calibri" w:hAnsi="Calibri" w:cs="Calibri"/>
          <w:sz w:val="22"/>
          <w:szCs w:val="22"/>
        </w:rPr>
      </w:pPr>
    </w:p>
    <w:p w14:paraId="30972A24" w14:textId="77777777" w:rsidR="00616374" w:rsidRDefault="00616374" w:rsidP="0065297B">
      <w:pPr>
        <w:widowControl w:val="0"/>
        <w:autoSpaceDE w:val="0"/>
        <w:autoSpaceDN w:val="0"/>
        <w:adjustRightInd w:val="0"/>
        <w:rPr>
          <w:rFonts w:ascii="Calibri" w:hAnsi="Calibri" w:cs="Calibri"/>
          <w:sz w:val="22"/>
          <w:szCs w:val="22"/>
        </w:rPr>
      </w:pPr>
    </w:p>
    <w:p w14:paraId="3238862A" w14:textId="77777777" w:rsidR="00616374" w:rsidRDefault="00616374" w:rsidP="00616374">
      <w:pPr>
        <w:widowControl w:val="0"/>
        <w:autoSpaceDE w:val="0"/>
        <w:autoSpaceDN w:val="0"/>
        <w:adjustRightInd w:val="0"/>
        <w:rPr>
          <w:rFonts w:ascii="Calibri" w:hAnsi="Calibri" w:cs="Calibri"/>
          <w:sz w:val="22"/>
          <w:szCs w:val="22"/>
        </w:rPr>
      </w:pPr>
    </w:p>
    <w:p w14:paraId="3D7FBFFE"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2) Inserting the results of hash functions set on the first element 3</w:t>
      </w:r>
    </w:p>
    <w:p w14:paraId="68F538BB"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R1(3) = ((5*3 + 14) % 20)%16 = 9</w:t>
      </w:r>
    </w:p>
    <w:p w14:paraId="228E4663"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R2(3) = ((9*3 + 10) % 20)%16 = 1</w:t>
      </w:r>
    </w:p>
    <w:p w14:paraId="472EFF62"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R2(3) = ((2*3 + 11) % 20)%16 = 1</w:t>
      </w:r>
    </w:p>
    <w:p w14:paraId="08A1D892" w14:textId="77777777" w:rsidR="00B63C9C" w:rsidRDefault="00B63C9C" w:rsidP="00616374">
      <w:pPr>
        <w:widowControl w:val="0"/>
        <w:autoSpaceDE w:val="0"/>
        <w:autoSpaceDN w:val="0"/>
        <w:adjustRightInd w:val="0"/>
        <w:rPr>
          <w:rFonts w:ascii="Calibri" w:hAnsi="Calibri" w:cs="Calibri"/>
          <w:sz w:val="22"/>
          <w:szCs w:val="22"/>
        </w:rPr>
      </w:pPr>
    </w:p>
    <w:p w14:paraId="71082E03" w14:textId="13F5EA83" w:rsidR="00616374" w:rsidRDefault="00CD488C" w:rsidP="00616374">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248894B9" wp14:editId="19DED09E">
            <wp:extent cx="5479415" cy="766445"/>
            <wp:effectExtent l="0" t="0" r="6985" b="0"/>
            <wp:docPr id="24" name="Picture 24" descr="Macintosh HD:Users:spaturi:Desktop:pics:Bloom:pic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paturi:Desktop:pics:Bloom:pic6.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415" cy="766445"/>
                    </a:xfrm>
                    <a:prstGeom prst="rect">
                      <a:avLst/>
                    </a:prstGeom>
                    <a:noFill/>
                    <a:ln>
                      <a:noFill/>
                    </a:ln>
                  </pic:spPr>
                </pic:pic>
              </a:graphicData>
            </a:graphic>
          </wp:inline>
        </w:drawing>
      </w:r>
    </w:p>
    <w:p w14:paraId="1FF0B077" w14:textId="77777777" w:rsidR="00616374" w:rsidRDefault="00616374" w:rsidP="0065297B">
      <w:pPr>
        <w:widowControl w:val="0"/>
        <w:autoSpaceDE w:val="0"/>
        <w:autoSpaceDN w:val="0"/>
        <w:adjustRightInd w:val="0"/>
        <w:rPr>
          <w:rFonts w:ascii="Calibri" w:hAnsi="Calibri" w:cs="Calibri"/>
          <w:sz w:val="22"/>
          <w:szCs w:val="22"/>
        </w:rPr>
      </w:pPr>
    </w:p>
    <w:p w14:paraId="512E082B" w14:textId="77777777" w:rsidR="00CD488C" w:rsidRDefault="00CD488C" w:rsidP="0065297B">
      <w:pPr>
        <w:widowControl w:val="0"/>
        <w:autoSpaceDE w:val="0"/>
        <w:autoSpaceDN w:val="0"/>
        <w:adjustRightInd w:val="0"/>
        <w:rPr>
          <w:rFonts w:ascii="Calibri" w:hAnsi="Calibri" w:cs="Calibri"/>
          <w:sz w:val="22"/>
          <w:szCs w:val="22"/>
        </w:rPr>
      </w:pPr>
    </w:p>
    <w:p w14:paraId="6FAE7F99" w14:textId="77777777" w:rsidR="00616374" w:rsidRDefault="00616374" w:rsidP="0065297B">
      <w:pPr>
        <w:widowControl w:val="0"/>
        <w:autoSpaceDE w:val="0"/>
        <w:autoSpaceDN w:val="0"/>
        <w:adjustRightInd w:val="0"/>
        <w:rPr>
          <w:rFonts w:ascii="Calibri" w:hAnsi="Calibri" w:cs="Calibri"/>
          <w:sz w:val="18"/>
          <w:szCs w:val="18"/>
        </w:rPr>
      </w:pPr>
    </w:p>
    <w:p w14:paraId="1461FD88" w14:textId="4958A351" w:rsidR="00616374" w:rsidRDefault="00A6295A" w:rsidP="00616374">
      <w:pPr>
        <w:widowControl w:val="0"/>
        <w:autoSpaceDE w:val="0"/>
        <w:autoSpaceDN w:val="0"/>
        <w:adjustRightInd w:val="0"/>
        <w:rPr>
          <w:rFonts w:ascii="Calibri" w:hAnsi="Calibri" w:cs="Calibri"/>
          <w:sz w:val="22"/>
          <w:szCs w:val="22"/>
        </w:rPr>
      </w:pPr>
      <w:r>
        <w:rPr>
          <w:rFonts w:ascii="Calibri" w:hAnsi="Calibri" w:cs="Calibri"/>
          <w:sz w:val="22"/>
          <w:szCs w:val="22"/>
        </w:rPr>
        <w:t>3</w:t>
      </w:r>
      <w:r w:rsidR="00616374">
        <w:rPr>
          <w:rFonts w:ascii="Calibri" w:hAnsi="Calibri" w:cs="Calibri"/>
          <w:sz w:val="22"/>
          <w:szCs w:val="22"/>
        </w:rPr>
        <w:t xml:space="preserve">) Inserting the results of hash functions set on the </w:t>
      </w:r>
      <w:r w:rsidR="0080171B">
        <w:rPr>
          <w:rFonts w:ascii="Calibri" w:hAnsi="Calibri" w:cs="Calibri"/>
          <w:sz w:val="22"/>
          <w:szCs w:val="22"/>
        </w:rPr>
        <w:t>second</w:t>
      </w:r>
      <w:r w:rsidR="00616374">
        <w:rPr>
          <w:rFonts w:ascii="Calibri" w:hAnsi="Calibri" w:cs="Calibri"/>
          <w:sz w:val="22"/>
          <w:szCs w:val="22"/>
        </w:rPr>
        <w:t xml:space="preserve"> element 14</w:t>
      </w:r>
    </w:p>
    <w:p w14:paraId="0E480215" w14:textId="77777777" w:rsidR="00616374" w:rsidRDefault="00616374" w:rsidP="0080171B">
      <w:pPr>
        <w:widowControl w:val="0"/>
        <w:autoSpaceDE w:val="0"/>
        <w:autoSpaceDN w:val="0"/>
        <w:adjustRightInd w:val="0"/>
        <w:rPr>
          <w:rFonts w:ascii="Calibri" w:hAnsi="Calibri" w:cs="Calibri"/>
          <w:sz w:val="22"/>
          <w:szCs w:val="22"/>
        </w:rPr>
      </w:pPr>
      <w:r>
        <w:rPr>
          <w:rFonts w:ascii="Calibri" w:hAnsi="Calibri" w:cs="Calibri"/>
          <w:sz w:val="22"/>
          <w:szCs w:val="22"/>
        </w:rPr>
        <w:t>R1(14) = ((5*14 + 14) % 20)%16 = 4</w:t>
      </w:r>
    </w:p>
    <w:p w14:paraId="7B849187"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 xml:space="preserve">R2(14) = ((9*14 + 10) % 20)%16 = </w:t>
      </w:r>
      <w:r w:rsidR="0080171B">
        <w:rPr>
          <w:rFonts w:ascii="Calibri" w:hAnsi="Calibri" w:cs="Calibri"/>
          <w:sz w:val="22"/>
          <w:szCs w:val="22"/>
        </w:rPr>
        <w:t>0</w:t>
      </w:r>
    </w:p>
    <w:p w14:paraId="27CFE733" w14:textId="77777777" w:rsidR="00616374" w:rsidRDefault="00616374" w:rsidP="00616374">
      <w:pPr>
        <w:widowControl w:val="0"/>
        <w:autoSpaceDE w:val="0"/>
        <w:autoSpaceDN w:val="0"/>
        <w:adjustRightInd w:val="0"/>
        <w:rPr>
          <w:rFonts w:ascii="Calibri" w:hAnsi="Calibri" w:cs="Calibri"/>
          <w:sz w:val="22"/>
          <w:szCs w:val="22"/>
        </w:rPr>
      </w:pPr>
      <w:r>
        <w:rPr>
          <w:rFonts w:ascii="Calibri" w:hAnsi="Calibri" w:cs="Calibri"/>
          <w:sz w:val="22"/>
          <w:szCs w:val="22"/>
        </w:rPr>
        <w:t xml:space="preserve">R2(14) = ((2*14 + 11) % 20)%16 = </w:t>
      </w:r>
      <w:r w:rsidR="0080171B">
        <w:rPr>
          <w:rFonts w:ascii="Calibri" w:hAnsi="Calibri" w:cs="Calibri"/>
          <w:sz w:val="22"/>
          <w:szCs w:val="22"/>
        </w:rPr>
        <w:t>3</w:t>
      </w:r>
    </w:p>
    <w:p w14:paraId="43FE1BE0" w14:textId="77777777" w:rsidR="00B63C9C" w:rsidRDefault="00B63C9C" w:rsidP="00616374">
      <w:pPr>
        <w:widowControl w:val="0"/>
        <w:autoSpaceDE w:val="0"/>
        <w:autoSpaceDN w:val="0"/>
        <w:adjustRightInd w:val="0"/>
        <w:rPr>
          <w:rFonts w:ascii="Calibri" w:hAnsi="Calibri" w:cs="Calibri"/>
          <w:sz w:val="22"/>
          <w:szCs w:val="22"/>
        </w:rPr>
      </w:pPr>
    </w:p>
    <w:p w14:paraId="6DE54C71" w14:textId="138D0B78" w:rsidR="00616374" w:rsidRDefault="00CD488C" w:rsidP="00616374">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11F55C58" wp14:editId="49CB33BF">
            <wp:extent cx="5479415" cy="781050"/>
            <wp:effectExtent l="0" t="0" r="6985" b="6350"/>
            <wp:docPr id="29" name="Picture 29" descr="Macintosh HD:Users:spaturi:Desktop:pics:Bloom:pic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paturi:Desktop:pics:Bloom:pic7.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781050"/>
                    </a:xfrm>
                    <a:prstGeom prst="rect">
                      <a:avLst/>
                    </a:prstGeom>
                    <a:noFill/>
                    <a:ln>
                      <a:noFill/>
                    </a:ln>
                  </pic:spPr>
                </pic:pic>
              </a:graphicData>
            </a:graphic>
          </wp:inline>
        </w:drawing>
      </w:r>
    </w:p>
    <w:p w14:paraId="02A4C122" w14:textId="77777777" w:rsidR="00CD488C" w:rsidRDefault="00CD488C" w:rsidP="0065297B">
      <w:pPr>
        <w:widowControl w:val="0"/>
        <w:autoSpaceDE w:val="0"/>
        <w:autoSpaceDN w:val="0"/>
        <w:adjustRightInd w:val="0"/>
        <w:rPr>
          <w:rFonts w:ascii="Calibri" w:hAnsi="Calibri" w:cs="Calibri"/>
          <w:sz w:val="18"/>
          <w:szCs w:val="18"/>
        </w:rPr>
      </w:pPr>
    </w:p>
    <w:p w14:paraId="30F2E8A2" w14:textId="77777777" w:rsidR="0080171B" w:rsidRDefault="0080171B" w:rsidP="0065297B">
      <w:pPr>
        <w:widowControl w:val="0"/>
        <w:autoSpaceDE w:val="0"/>
        <w:autoSpaceDN w:val="0"/>
        <w:adjustRightInd w:val="0"/>
        <w:rPr>
          <w:rFonts w:ascii="Calibri" w:hAnsi="Calibri" w:cs="Calibri"/>
          <w:sz w:val="18"/>
          <w:szCs w:val="18"/>
        </w:rPr>
      </w:pPr>
    </w:p>
    <w:p w14:paraId="71D357C1" w14:textId="4F2049EC" w:rsidR="0080171B" w:rsidRDefault="00A6295A" w:rsidP="0080171B">
      <w:pPr>
        <w:widowControl w:val="0"/>
        <w:autoSpaceDE w:val="0"/>
        <w:autoSpaceDN w:val="0"/>
        <w:adjustRightInd w:val="0"/>
        <w:rPr>
          <w:rFonts w:ascii="Calibri" w:hAnsi="Calibri" w:cs="Calibri"/>
          <w:sz w:val="22"/>
          <w:szCs w:val="22"/>
        </w:rPr>
      </w:pPr>
      <w:r>
        <w:rPr>
          <w:rFonts w:ascii="Calibri" w:hAnsi="Calibri" w:cs="Calibri"/>
          <w:sz w:val="22"/>
          <w:szCs w:val="22"/>
        </w:rPr>
        <w:t>4</w:t>
      </w:r>
      <w:r w:rsidR="0080171B">
        <w:rPr>
          <w:rFonts w:ascii="Calibri" w:hAnsi="Calibri" w:cs="Calibri"/>
          <w:sz w:val="22"/>
          <w:szCs w:val="22"/>
        </w:rPr>
        <w:t>) Inserting the results of hash functions set on the third element 19</w:t>
      </w:r>
    </w:p>
    <w:p w14:paraId="53DA7D33" w14:textId="77777777" w:rsidR="0080171B" w:rsidRDefault="0080171B" w:rsidP="0080171B">
      <w:pPr>
        <w:widowControl w:val="0"/>
        <w:autoSpaceDE w:val="0"/>
        <w:autoSpaceDN w:val="0"/>
        <w:adjustRightInd w:val="0"/>
        <w:rPr>
          <w:rFonts w:ascii="Calibri" w:hAnsi="Calibri" w:cs="Calibri"/>
          <w:sz w:val="22"/>
          <w:szCs w:val="22"/>
        </w:rPr>
      </w:pPr>
      <w:r>
        <w:rPr>
          <w:rFonts w:ascii="Calibri" w:hAnsi="Calibri" w:cs="Calibri"/>
          <w:sz w:val="22"/>
          <w:szCs w:val="22"/>
        </w:rPr>
        <w:t xml:space="preserve">R1(19) = ((5*19 + 14) % 20)%16 = </w:t>
      </w:r>
      <w:r w:rsidR="00792337">
        <w:rPr>
          <w:rFonts w:ascii="Calibri" w:hAnsi="Calibri" w:cs="Calibri"/>
          <w:sz w:val="22"/>
          <w:szCs w:val="22"/>
        </w:rPr>
        <w:t>3</w:t>
      </w:r>
    </w:p>
    <w:p w14:paraId="0001F190" w14:textId="77777777" w:rsidR="0080171B" w:rsidRDefault="0080171B" w:rsidP="0080171B">
      <w:pPr>
        <w:widowControl w:val="0"/>
        <w:autoSpaceDE w:val="0"/>
        <w:autoSpaceDN w:val="0"/>
        <w:adjustRightInd w:val="0"/>
        <w:rPr>
          <w:rFonts w:ascii="Calibri" w:hAnsi="Calibri" w:cs="Calibri"/>
          <w:sz w:val="22"/>
          <w:szCs w:val="22"/>
        </w:rPr>
      </w:pPr>
      <w:r>
        <w:rPr>
          <w:rFonts w:ascii="Calibri" w:hAnsi="Calibri" w:cs="Calibri"/>
          <w:sz w:val="22"/>
          <w:szCs w:val="22"/>
        </w:rPr>
        <w:t xml:space="preserve">R2(19) = ((9*19 + 10) % 20)%16 = </w:t>
      </w:r>
      <w:r w:rsidR="00792337">
        <w:rPr>
          <w:rFonts w:ascii="Calibri" w:hAnsi="Calibri" w:cs="Calibri"/>
          <w:sz w:val="22"/>
          <w:szCs w:val="22"/>
        </w:rPr>
        <w:t>11</w:t>
      </w:r>
    </w:p>
    <w:p w14:paraId="659CC13B" w14:textId="77777777" w:rsidR="0080171B" w:rsidRDefault="0080171B" w:rsidP="0080171B">
      <w:pPr>
        <w:widowControl w:val="0"/>
        <w:autoSpaceDE w:val="0"/>
        <w:autoSpaceDN w:val="0"/>
        <w:adjustRightInd w:val="0"/>
        <w:rPr>
          <w:rFonts w:ascii="Calibri" w:hAnsi="Calibri" w:cs="Calibri"/>
          <w:sz w:val="22"/>
          <w:szCs w:val="22"/>
        </w:rPr>
      </w:pPr>
      <w:r>
        <w:rPr>
          <w:rFonts w:ascii="Calibri" w:hAnsi="Calibri" w:cs="Calibri"/>
          <w:sz w:val="22"/>
          <w:szCs w:val="22"/>
        </w:rPr>
        <w:t xml:space="preserve">R2(19) = ((2*19 + 11) % 20)%16 = </w:t>
      </w:r>
      <w:r w:rsidR="00792337">
        <w:rPr>
          <w:rFonts w:ascii="Calibri" w:hAnsi="Calibri" w:cs="Calibri"/>
          <w:sz w:val="22"/>
          <w:szCs w:val="22"/>
        </w:rPr>
        <w:t>9</w:t>
      </w:r>
    </w:p>
    <w:p w14:paraId="0591EC21" w14:textId="77777777" w:rsidR="00CD488C" w:rsidRDefault="00CD488C" w:rsidP="0080171B">
      <w:pPr>
        <w:widowControl w:val="0"/>
        <w:autoSpaceDE w:val="0"/>
        <w:autoSpaceDN w:val="0"/>
        <w:adjustRightInd w:val="0"/>
        <w:rPr>
          <w:rFonts w:ascii="Calibri" w:hAnsi="Calibri" w:cs="Calibri"/>
          <w:sz w:val="22"/>
          <w:szCs w:val="22"/>
        </w:rPr>
      </w:pPr>
    </w:p>
    <w:p w14:paraId="4A1C5900" w14:textId="77777777" w:rsidR="00CD488C" w:rsidRDefault="00CD488C" w:rsidP="0080171B">
      <w:pPr>
        <w:widowControl w:val="0"/>
        <w:autoSpaceDE w:val="0"/>
        <w:autoSpaceDN w:val="0"/>
        <w:adjustRightInd w:val="0"/>
        <w:rPr>
          <w:rFonts w:ascii="Calibri" w:hAnsi="Calibri" w:cs="Calibri"/>
          <w:sz w:val="22"/>
          <w:szCs w:val="22"/>
        </w:rPr>
      </w:pPr>
    </w:p>
    <w:p w14:paraId="49ADDCCF" w14:textId="0CE1B050" w:rsidR="0080171B" w:rsidRDefault="00CD488C" w:rsidP="0080171B">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333C9803" wp14:editId="12817E94">
            <wp:extent cx="5479415" cy="710565"/>
            <wp:effectExtent l="0" t="0" r="6985" b="635"/>
            <wp:docPr id="32" name="Picture 32" descr="Macintosh HD:Users:spaturi:Desktop:pics:Bloom:pic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paturi:Desktop:pics:Bloom:pic8.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9415" cy="710565"/>
                    </a:xfrm>
                    <a:prstGeom prst="rect">
                      <a:avLst/>
                    </a:prstGeom>
                    <a:noFill/>
                    <a:ln>
                      <a:noFill/>
                    </a:ln>
                  </pic:spPr>
                </pic:pic>
              </a:graphicData>
            </a:graphic>
          </wp:inline>
        </w:drawing>
      </w:r>
    </w:p>
    <w:p w14:paraId="638EDFF6" w14:textId="77777777" w:rsidR="00616374" w:rsidRDefault="00616374" w:rsidP="0065297B">
      <w:pPr>
        <w:widowControl w:val="0"/>
        <w:autoSpaceDE w:val="0"/>
        <w:autoSpaceDN w:val="0"/>
        <w:adjustRightInd w:val="0"/>
        <w:rPr>
          <w:rFonts w:ascii="Calibri" w:hAnsi="Calibri" w:cs="Calibri"/>
          <w:sz w:val="22"/>
          <w:szCs w:val="22"/>
        </w:rPr>
      </w:pPr>
    </w:p>
    <w:p w14:paraId="5B384CF2" w14:textId="77777777" w:rsidR="00CD488C" w:rsidRDefault="00CD488C" w:rsidP="0065297B">
      <w:pPr>
        <w:widowControl w:val="0"/>
        <w:autoSpaceDE w:val="0"/>
        <w:autoSpaceDN w:val="0"/>
        <w:adjustRightInd w:val="0"/>
        <w:rPr>
          <w:rFonts w:ascii="Calibri" w:hAnsi="Calibri" w:cs="Calibri"/>
          <w:sz w:val="18"/>
          <w:szCs w:val="18"/>
        </w:rPr>
      </w:pPr>
    </w:p>
    <w:p w14:paraId="7B32C152" w14:textId="77777777" w:rsidR="00FC45C7" w:rsidRDefault="00FC45C7" w:rsidP="0065297B">
      <w:pPr>
        <w:widowControl w:val="0"/>
        <w:autoSpaceDE w:val="0"/>
        <w:autoSpaceDN w:val="0"/>
        <w:adjustRightInd w:val="0"/>
        <w:rPr>
          <w:rFonts w:ascii="Calibri" w:hAnsi="Calibri" w:cs="Calibri"/>
          <w:sz w:val="18"/>
          <w:szCs w:val="18"/>
        </w:rPr>
      </w:pPr>
    </w:p>
    <w:p w14:paraId="652F68A3" w14:textId="77777777" w:rsidR="00FC45C7" w:rsidRDefault="00FC45C7" w:rsidP="0065297B">
      <w:pPr>
        <w:widowControl w:val="0"/>
        <w:autoSpaceDE w:val="0"/>
        <w:autoSpaceDN w:val="0"/>
        <w:adjustRightInd w:val="0"/>
        <w:rPr>
          <w:rFonts w:ascii="Calibri" w:hAnsi="Calibri" w:cs="Calibri"/>
          <w:sz w:val="22"/>
          <w:szCs w:val="22"/>
        </w:rPr>
      </w:pPr>
      <w:r>
        <w:rPr>
          <w:rFonts w:ascii="Calibri" w:hAnsi="Calibri" w:cs="Calibri"/>
          <w:sz w:val="22"/>
          <w:szCs w:val="22"/>
        </w:rPr>
        <w:t>2) Bloom Filter Comparison</w:t>
      </w:r>
    </w:p>
    <w:p w14:paraId="66CE2D2C" w14:textId="54150B18" w:rsidR="00FC45C7" w:rsidRDefault="00FC45C7" w:rsidP="0065297B">
      <w:pPr>
        <w:widowControl w:val="0"/>
        <w:autoSpaceDE w:val="0"/>
        <w:autoSpaceDN w:val="0"/>
        <w:adjustRightInd w:val="0"/>
        <w:rPr>
          <w:rFonts w:ascii="Calibri" w:hAnsi="Calibri" w:cs="Calibri"/>
          <w:sz w:val="22"/>
          <w:szCs w:val="22"/>
        </w:rPr>
      </w:pPr>
      <w:r>
        <w:rPr>
          <w:rFonts w:ascii="Calibri" w:hAnsi="Calibri" w:cs="Calibri"/>
          <w:sz w:val="22"/>
          <w:szCs w:val="22"/>
        </w:rPr>
        <w:t xml:space="preserve">Once the bloom filter for set S is generated, bloom filter comparison </w:t>
      </w:r>
      <w:r w:rsidR="008C3DB5">
        <w:rPr>
          <w:rFonts w:ascii="Calibri" w:hAnsi="Calibri" w:cs="Calibri"/>
          <w:sz w:val="22"/>
          <w:szCs w:val="22"/>
        </w:rPr>
        <w:t xml:space="preserve">operation </w:t>
      </w:r>
      <w:r>
        <w:rPr>
          <w:rFonts w:ascii="Calibri" w:hAnsi="Calibri" w:cs="Calibri"/>
          <w:sz w:val="22"/>
          <w:szCs w:val="22"/>
        </w:rPr>
        <w:t>is used to find out the possibility of a</w:t>
      </w:r>
      <w:r w:rsidR="0008031A">
        <w:rPr>
          <w:rFonts w:ascii="Calibri" w:hAnsi="Calibri" w:cs="Calibri"/>
          <w:sz w:val="22"/>
          <w:szCs w:val="22"/>
        </w:rPr>
        <w:t xml:space="preserve"> query</w:t>
      </w:r>
      <w:r>
        <w:rPr>
          <w:rFonts w:ascii="Calibri" w:hAnsi="Calibri" w:cs="Calibri"/>
          <w:sz w:val="22"/>
          <w:szCs w:val="22"/>
        </w:rPr>
        <w:t xml:space="preserve"> set </w:t>
      </w:r>
      <w:r w:rsidR="008C3DB5">
        <w:rPr>
          <w:rFonts w:ascii="Calibri" w:hAnsi="Calibri" w:cs="Calibri"/>
          <w:sz w:val="22"/>
          <w:szCs w:val="22"/>
        </w:rPr>
        <w:t>S2</w:t>
      </w:r>
      <w:r w:rsidR="0008031A">
        <w:rPr>
          <w:rFonts w:ascii="Calibri" w:hAnsi="Calibri" w:cs="Calibri"/>
          <w:sz w:val="22"/>
          <w:szCs w:val="22"/>
        </w:rPr>
        <w:t xml:space="preserve"> </w:t>
      </w:r>
      <w:r>
        <w:rPr>
          <w:rFonts w:ascii="Calibri" w:hAnsi="Calibri" w:cs="Calibri"/>
          <w:sz w:val="22"/>
          <w:szCs w:val="22"/>
        </w:rPr>
        <w:t>to be a subset of set S.</w:t>
      </w:r>
      <w:r w:rsidR="008C3DB5">
        <w:rPr>
          <w:rFonts w:ascii="Calibri" w:hAnsi="Calibri" w:cs="Calibri"/>
          <w:sz w:val="22"/>
          <w:szCs w:val="22"/>
        </w:rPr>
        <w:t xml:space="preserve"> In this step, another bloom filter B2 is constructed out of the query set S2 using the same set of hash functions H1, H2, H3, . . . </w:t>
      </w:r>
      <w:proofErr w:type="spellStart"/>
      <w:r w:rsidR="008C3DB5">
        <w:rPr>
          <w:rFonts w:ascii="Calibri" w:hAnsi="Calibri" w:cs="Calibri"/>
          <w:sz w:val="22"/>
          <w:szCs w:val="22"/>
        </w:rPr>
        <w:t>Hk</w:t>
      </w:r>
      <w:proofErr w:type="spellEnd"/>
      <w:r w:rsidR="008C3DB5">
        <w:rPr>
          <w:rFonts w:ascii="Calibri" w:hAnsi="Calibri" w:cs="Calibri"/>
          <w:sz w:val="22"/>
          <w:szCs w:val="22"/>
        </w:rPr>
        <w:t xml:space="preserve"> used in the first operation.</w:t>
      </w:r>
    </w:p>
    <w:p w14:paraId="3AA371F6" w14:textId="710112D6" w:rsidR="008C3DB5" w:rsidRDefault="008C3DB5" w:rsidP="0065297B">
      <w:pPr>
        <w:widowControl w:val="0"/>
        <w:autoSpaceDE w:val="0"/>
        <w:autoSpaceDN w:val="0"/>
        <w:adjustRightInd w:val="0"/>
        <w:rPr>
          <w:rFonts w:ascii="Calibri" w:hAnsi="Calibri" w:cs="Calibri"/>
          <w:sz w:val="22"/>
          <w:szCs w:val="22"/>
        </w:rPr>
      </w:pPr>
      <w:r>
        <w:rPr>
          <w:rFonts w:ascii="Calibri" w:hAnsi="Calibri" w:cs="Calibri"/>
          <w:sz w:val="22"/>
          <w:szCs w:val="22"/>
        </w:rPr>
        <w:t>After we construct the query bloom filter Q, we compare it with the data bloom filter B to check if the bits set in bloom filter Q are also set in bloom filter B. If they are set in B as well, then we say that we have a potential candidate match. Otherwise, if the bits set in Q are not set in B, we can safely assert that the query set S2 is not a part of the data set S.</w:t>
      </w:r>
    </w:p>
    <w:p w14:paraId="513C7F79" w14:textId="77777777" w:rsidR="008C3DB5" w:rsidRDefault="008C3DB5" w:rsidP="0065297B">
      <w:pPr>
        <w:widowControl w:val="0"/>
        <w:autoSpaceDE w:val="0"/>
        <w:autoSpaceDN w:val="0"/>
        <w:adjustRightInd w:val="0"/>
        <w:rPr>
          <w:rFonts w:ascii="Calibri" w:hAnsi="Calibri" w:cs="Calibri"/>
          <w:sz w:val="22"/>
          <w:szCs w:val="22"/>
        </w:rPr>
      </w:pPr>
    </w:p>
    <w:p w14:paraId="04CA0EC3" w14:textId="77777777" w:rsidR="00A6295A" w:rsidRDefault="008C3DB5" w:rsidP="0065297B">
      <w:pPr>
        <w:widowControl w:val="0"/>
        <w:autoSpaceDE w:val="0"/>
        <w:autoSpaceDN w:val="0"/>
        <w:adjustRightInd w:val="0"/>
        <w:rPr>
          <w:rFonts w:ascii="Calibri" w:hAnsi="Calibri" w:cs="Calibri"/>
          <w:sz w:val="22"/>
          <w:szCs w:val="22"/>
        </w:rPr>
      </w:pPr>
      <w:r>
        <w:rPr>
          <w:rFonts w:ascii="Calibri" w:hAnsi="Calibri" w:cs="Calibri"/>
          <w:sz w:val="22"/>
          <w:szCs w:val="22"/>
        </w:rPr>
        <w:t xml:space="preserve">Below is an example of how query set </w:t>
      </w:r>
      <w:r w:rsidR="00A6295A">
        <w:rPr>
          <w:rFonts w:ascii="Calibri" w:hAnsi="Calibri" w:cs="Calibri"/>
          <w:sz w:val="22"/>
          <w:szCs w:val="22"/>
        </w:rPr>
        <w:t>S2 is computed and compared to determine the possibility of it being a part of data set S -</w:t>
      </w:r>
    </w:p>
    <w:p w14:paraId="68DF64A5" w14:textId="77777777" w:rsidR="00A6295A" w:rsidRDefault="00A6295A" w:rsidP="0065297B">
      <w:pPr>
        <w:widowControl w:val="0"/>
        <w:autoSpaceDE w:val="0"/>
        <w:autoSpaceDN w:val="0"/>
        <w:adjustRightInd w:val="0"/>
        <w:rPr>
          <w:rFonts w:ascii="Calibri" w:hAnsi="Calibri" w:cs="Calibri"/>
          <w:sz w:val="22"/>
          <w:szCs w:val="22"/>
        </w:rPr>
      </w:pPr>
    </w:p>
    <w:p w14:paraId="6BEBC229" w14:textId="063D9B7A"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Let the query set S2 be -  {3, 11}</w:t>
      </w:r>
    </w:p>
    <w:p w14:paraId="4E848013" w14:textId="703590E5"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The size N of the bloom filter B is - 16</w:t>
      </w:r>
    </w:p>
    <w:p w14:paraId="4C32495F" w14:textId="739E620B"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The number of hash functions is - 3</w:t>
      </w:r>
    </w:p>
    <w:p w14:paraId="40358DA4" w14:textId="2B9AA053"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The hash function H1 is - ((5x + 4) % 20)%16</w:t>
      </w:r>
    </w:p>
    <w:p w14:paraId="61879508" w14:textId="77767201"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The hash function H2 is - ((9x + 10) % 20)%16</w:t>
      </w:r>
    </w:p>
    <w:p w14:paraId="296D468C" w14:textId="144C2D10"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The hash function H3 is - ((2x + 11) % 20)%16</w:t>
      </w:r>
    </w:p>
    <w:p w14:paraId="18F315CF" w14:textId="56A4F653" w:rsidR="008C3DB5" w:rsidRPr="00A6295A" w:rsidRDefault="008C3DB5" w:rsidP="0065297B">
      <w:pPr>
        <w:widowControl w:val="0"/>
        <w:autoSpaceDE w:val="0"/>
        <w:autoSpaceDN w:val="0"/>
        <w:adjustRightInd w:val="0"/>
        <w:rPr>
          <w:rFonts w:ascii="Calibri" w:hAnsi="Calibri" w:cs="Calibri"/>
          <w:sz w:val="22"/>
          <w:szCs w:val="22"/>
        </w:rPr>
      </w:pPr>
    </w:p>
    <w:p w14:paraId="064D3E9B" w14:textId="0068A01B" w:rsidR="00A6295A" w:rsidRPr="00B63C9C" w:rsidRDefault="00A6295A" w:rsidP="00B63C9C">
      <w:pPr>
        <w:pStyle w:val="ListParagraph"/>
        <w:widowControl w:val="0"/>
        <w:numPr>
          <w:ilvl w:val="0"/>
          <w:numId w:val="18"/>
        </w:numPr>
        <w:autoSpaceDE w:val="0"/>
        <w:autoSpaceDN w:val="0"/>
        <w:adjustRightInd w:val="0"/>
        <w:rPr>
          <w:rFonts w:ascii="Calibri" w:hAnsi="Calibri" w:cs="Calibri"/>
          <w:sz w:val="22"/>
          <w:szCs w:val="22"/>
        </w:rPr>
      </w:pPr>
      <w:r w:rsidRPr="00B63C9C">
        <w:rPr>
          <w:rFonts w:ascii="Calibri" w:hAnsi="Calibri" w:cs="Calibri"/>
          <w:sz w:val="22"/>
          <w:szCs w:val="22"/>
        </w:rPr>
        <w:t>Initial values in a bloom filter B with size 16</w:t>
      </w:r>
    </w:p>
    <w:p w14:paraId="06803B1E" w14:textId="77777777" w:rsidR="00B63C9C" w:rsidRPr="00B63C9C" w:rsidRDefault="00B63C9C" w:rsidP="00B63C9C">
      <w:pPr>
        <w:pStyle w:val="ListParagraph"/>
        <w:widowControl w:val="0"/>
        <w:autoSpaceDE w:val="0"/>
        <w:autoSpaceDN w:val="0"/>
        <w:adjustRightInd w:val="0"/>
        <w:rPr>
          <w:rFonts w:ascii="Calibri" w:hAnsi="Calibri" w:cs="Calibri"/>
          <w:sz w:val="22"/>
          <w:szCs w:val="22"/>
        </w:rPr>
      </w:pPr>
    </w:p>
    <w:p w14:paraId="5C677D60" w14:textId="52A77379" w:rsidR="00A6295A" w:rsidRDefault="00CD488C" w:rsidP="00A6295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2803AF53" wp14:editId="1787DFF5">
            <wp:extent cx="5479415" cy="752475"/>
            <wp:effectExtent l="0" t="0" r="6985" b="9525"/>
            <wp:docPr id="33" name="Picture 33" descr="Macintosh HD:Users:spaturi:Desktop:pics:Bloom:pic8.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paturi:Desktop:pics:Bloom:pic8.5.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752475"/>
                    </a:xfrm>
                    <a:prstGeom prst="rect">
                      <a:avLst/>
                    </a:prstGeom>
                    <a:noFill/>
                    <a:ln>
                      <a:noFill/>
                    </a:ln>
                  </pic:spPr>
                </pic:pic>
              </a:graphicData>
            </a:graphic>
          </wp:inline>
        </w:drawing>
      </w:r>
    </w:p>
    <w:p w14:paraId="00C98CD1" w14:textId="77777777" w:rsidR="00A6295A" w:rsidRDefault="00A6295A" w:rsidP="00A6295A">
      <w:pPr>
        <w:widowControl w:val="0"/>
        <w:autoSpaceDE w:val="0"/>
        <w:autoSpaceDN w:val="0"/>
        <w:adjustRightInd w:val="0"/>
        <w:rPr>
          <w:rFonts w:ascii="Calibri" w:hAnsi="Calibri" w:cs="Calibri"/>
          <w:sz w:val="22"/>
          <w:szCs w:val="22"/>
        </w:rPr>
      </w:pPr>
    </w:p>
    <w:p w14:paraId="2CD7EDAC" w14:textId="77777777" w:rsidR="00CD488C" w:rsidRDefault="00CD488C" w:rsidP="00A6295A">
      <w:pPr>
        <w:widowControl w:val="0"/>
        <w:autoSpaceDE w:val="0"/>
        <w:autoSpaceDN w:val="0"/>
        <w:adjustRightInd w:val="0"/>
        <w:rPr>
          <w:rFonts w:ascii="Calibri" w:hAnsi="Calibri" w:cs="Calibri"/>
          <w:sz w:val="22"/>
          <w:szCs w:val="22"/>
        </w:rPr>
      </w:pPr>
    </w:p>
    <w:p w14:paraId="4F2BCB86" w14:textId="77777777" w:rsidR="00A6295A" w:rsidRDefault="00A6295A" w:rsidP="00A6295A">
      <w:pPr>
        <w:widowControl w:val="0"/>
        <w:autoSpaceDE w:val="0"/>
        <w:autoSpaceDN w:val="0"/>
        <w:adjustRightInd w:val="0"/>
        <w:rPr>
          <w:rFonts w:ascii="Calibri" w:hAnsi="Calibri" w:cs="Calibri"/>
          <w:sz w:val="22"/>
          <w:szCs w:val="22"/>
        </w:rPr>
      </w:pPr>
    </w:p>
    <w:p w14:paraId="5E2BA3DA" w14:textId="77777777" w:rsidR="00A6295A" w:rsidRDefault="00A6295A" w:rsidP="00A6295A">
      <w:pPr>
        <w:widowControl w:val="0"/>
        <w:autoSpaceDE w:val="0"/>
        <w:autoSpaceDN w:val="0"/>
        <w:adjustRightInd w:val="0"/>
        <w:rPr>
          <w:rFonts w:ascii="Calibri" w:hAnsi="Calibri" w:cs="Calibri"/>
          <w:sz w:val="22"/>
          <w:szCs w:val="22"/>
        </w:rPr>
      </w:pPr>
    </w:p>
    <w:p w14:paraId="4B39D523" w14:textId="77777777"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2) Inserting the results of hash functions set on the first element 3</w:t>
      </w:r>
    </w:p>
    <w:p w14:paraId="04B26B9F" w14:textId="77777777"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R1(3) = ((5*3 + 14) % 20)%16 = 9</w:t>
      </w:r>
    </w:p>
    <w:p w14:paraId="4BD76650" w14:textId="77777777"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R2(3) = ((9*3 + 10) % 20)%16 = 1</w:t>
      </w:r>
    </w:p>
    <w:p w14:paraId="217CE3B4" w14:textId="77777777"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R2(3) = ((2*3 + 11) % 20)%16 = 1</w:t>
      </w:r>
    </w:p>
    <w:p w14:paraId="7D05CF02" w14:textId="77777777" w:rsidR="00CD488C" w:rsidRDefault="00CD488C" w:rsidP="00A6295A">
      <w:pPr>
        <w:widowControl w:val="0"/>
        <w:autoSpaceDE w:val="0"/>
        <w:autoSpaceDN w:val="0"/>
        <w:adjustRightInd w:val="0"/>
        <w:rPr>
          <w:rFonts w:ascii="Calibri" w:hAnsi="Calibri" w:cs="Calibri"/>
          <w:sz w:val="22"/>
          <w:szCs w:val="22"/>
        </w:rPr>
      </w:pPr>
    </w:p>
    <w:p w14:paraId="386C13FF" w14:textId="77777777" w:rsidR="00B63C9C" w:rsidRDefault="00B63C9C" w:rsidP="00A6295A">
      <w:pPr>
        <w:widowControl w:val="0"/>
        <w:autoSpaceDE w:val="0"/>
        <w:autoSpaceDN w:val="0"/>
        <w:adjustRightInd w:val="0"/>
        <w:rPr>
          <w:rFonts w:ascii="Calibri" w:hAnsi="Calibri" w:cs="Calibri"/>
          <w:sz w:val="22"/>
          <w:szCs w:val="22"/>
        </w:rPr>
      </w:pPr>
    </w:p>
    <w:p w14:paraId="4F3845A9" w14:textId="2FFF4812" w:rsidR="00A6295A" w:rsidRDefault="00CD488C" w:rsidP="00A6295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4934874C" wp14:editId="5979C820">
            <wp:extent cx="5479415" cy="724535"/>
            <wp:effectExtent l="0" t="0" r="6985" b="12065"/>
            <wp:docPr id="34" name="Picture 34" descr="Macintosh HD:Users:spaturi:Desktop:pics:Bloom:pic9.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paturi:Desktop:pics:Bloom:pic9.ti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724535"/>
                    </a:xfrm>
                    <a:prstGeom prst="rect">
                      <a:avLst/>
                    </a:prstGeom>
                    <a:noFill/>
                    <a:ln>
                      <a:noFill/>
                    </a:ln>
                  </pic:spPr>
                </pic:pic>
              </a:graphicData>
            </a:graphic>
          </wp:inline>
        </w:drawing>
      </w:r>
    </w:p>
    <w:p w14:paraId="6C93ECA3" w14:textId="77777777" w:rsidR="00A6295A" w:rsidRDefault="00A6295A" w:rsidP="00A6295A">
      <w:pPr>
        <w:widowControl w:val="0"/>
        <w:autoSpaceDE w:val="0"/>
        <w:autoSpaceDN w:val="0"/>
        <w:adjustRightInd w:val="0"/>
        <w:rPr>
          <w:rFonts w:ascii="Calibri" w:hAnsi="Calibri" w:cs="Calibri"/>
          <w:sz w:val="18"/>
          <w:szCs w:val="18"/>
        </w:rPr>
      </w:pPr>
    </w:p>
    <w:p w14:paraId="01EA10EB" w14:textId="1E097226"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3) Inserting the results of hash functions set on the second element 11</w:t>
      </w:r>
    </w:p>
    <w:p w14:paraId="0B97C9D6" w14:textId="43493BB7"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R1(11) = ((5*11 + 14) % 20)%16 = 3</w:t>
      </w:r>
    </w:p>
    <w:p w14:paraId="5926CEA4" w14:textId="5D0D3DE2"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R2(11) = ((9*11 + 10) % 20)%16 = 3</w:t>
      </w:r>
    </w:p>
    <w:p w14:paraId="40D24761" w14:textId="600BE788" w:rsidR="00A6295A" w:rsidRDefault="00A6295A" w:rsidP="00A6295A">
      <w:pPr>
        <w:widowControl w:val="0"/>
        <w:autoSpaceDE w:val="0"/>
        <w:autoSpaceDN w:val="0"/>
        <w:adjustRightInd w:val="0"/>
        <w:rPr>
          <w:rFonts w:ascii="Calibri" w:hAnsi="Calibri" w:cs="Calibri"/>
          <w:sz w:val="22"/>
          <w:szCs w:val="22"/>
        </w:rPr>
      </w:pPr>
      <w:r>
        <w:rPr>
          <w:rFonts w:ascii="Calibri" w:hAnsi="Calibri" w:cs="Calibri"/>
          <w:sz w:val="22"/>
          <w:szCs w:val="22"/>
        </w:rPr>
        <w:t>R2(11) = ((2*11 + 11) % 20)%16 = 13</w:t>
      </w:r>
    </w:p>
    <w:p w14:paraId="5E092EAD" w14:textId="77777777" w:rsidR="00A6295A" w:rsidRDefault="00A6295A" w:rsidP="00A6295A">
      <w:pPr>
        <w:widowControl w:val="0"/>
        <w:autoSpaceDE w:val="0"/>
        <w:autoSpaceDN w:val="0"/>
        <w:adjustRightInd w:val="0"/>
        <w:rPr>
          <w:rFonts w:ascii="Calibri" w:hAnsi="Calibri" w:cs="Calibri"/>
          <w:sz w:val="22"/>
          <w:szCs w:val="22"/>
        </w:rPr>
      </w:pPr>
    </w:p>
    <w:p w14:paraId="6F7CA936" w14:textId="3728AA20" w:rsidR="00CD488C" w:rsidRDefault="00CD488C" w:rsidP="00A6295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3A4D2867" wp14:editId="05660DB6">
            <wp:extent cx="5479415" cy="781050"/>
            <wp:effectExtent l="0" t="0" r="6985" b="6350"/>
            <wp:docPr id="35" name="Picture 35" descr="Macintosh HD:Users:spaturi:Desktop:pics:Bloom:pic10.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paturi:Desktop:pics:Bloom:pic10.ti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781050"/>
                    </a:xfrm>
                    <a:prstGeom prst="rect">
                      <a:avLst/>
                    </a:prstGeom>
                    <a:noFill/>
                    <a:ln>
                      <a:noFill/>
                    </a:ln>
                  </pic:spPr>
                </pic:pic>
              </a:graphicData>
            </a:graphic>
          </wp:inline>
        </w:drawing>
      </w:r>
    </w:p>
    <w:p w14:paraId="0EA7E9C6" w14:textId="77777777" w:rsidR="002E1FE5" w:rsidRDefault="002E1FE5" w:rsidP="00B37E5A">
      <w:pPr>
        <w:rPr>
          <w:rFonts w:ascii="Calibri" w:hAnsi="Calibri" w:cs="Calibri"/>
          <w:sz w:val="22"/>
          <w:szCs w:val="22"/>
        </w:rPr>
      </w:pPr>
    </w:p>
    <w:p w14:paraId="28460F3E" w14:textId="77777777" w:rsidR="00CD488C" w:rsidRDefault="00CD488C" w:rsidP="00B37E5A">
      <w:pPr>
        <w:rPr>
          <w:sz w:val="22"/>
          <w:szCs w:val="22"/>
        </w:rPr>
      </w:pPr>
    </w:p>
    <w:p w14:paraId="131A4D8A" w14:textId="4AADC760" w:rsidR="00A6295A" w:rsidRDefault="00A6295A" w:rsidP="00B37E5A">
      <w:pPr>
        <w:rPr>
          <w:sz w:val="22"/>
          <w:szCs w:val="22"/>
        </w:rPr>
      </w:pPr>
      <w:r>
        <w:rPr>
          <w:sz w:val="22"/>
          <w:szCs w:val="22"/>
        </w:rPr>
        <w:t>4) Comparing the query bloom filter Q with data bloom filter S</w:t>
      </w:r>
    </w:p>
    <w:p w14:paraId="731D6B64" w14:textId="77777777" w:rsidR="00A6295A" w:rsidRDefault="00A6295A" w:rsidP="00B37E5A">
      <w:pPr>
        <w:rPr>
          <w:sz w:val="22"/>
          <w:szCs w:val="22"/>
        </w:rPr>
      </w:pPr>
    </w:p>
    <w:p w14:paraId="4C7E2D54" w14:textId="6A7AF7B3" w:rsidR="00224019" w:rsidRDefault="00224019" w:rsidP="00B37E5A">
      <w:pPr>
        <w:rPr>
          <w:sz w:val="22"/>
          <w:szCs w:val="22"/>
        </w:rPr>
      </w:pPr>
      <w:r>
        <w:rPr>
          <w:sz w:val="22"/>
          <w:szCs w:val="22"/>
        </w:rPr>
        <w:t>The comparison of the query bloom filter Q with data bloom filter S is show as below. For each bit from 0 to 15, the set bits in Q are being checked with S. If that bit is also set in S then the algorithm moves to the next set bit in Q otherwise, it is confirmed that the query returns false.</w:t>
      </w:r>
    </w:p>
    <w:p w14:paraId="1F9DC0A1" w14:textId="77777777" w:rsidR="00224019" w:rsidRDefault="00224019" w:rsidP="00B37E5A">
      <w:pPr>
        <w:rPr>
          <w:sz w:val="22"/>
          <w:szCs w:val="22"/>
        </w:rPr>
      </w:pPr>
    </w:p>
    <w:p w14:paraId="42ACD250" w14:textId="77777777" w:rsidR="00CD488C" w:rsidRDefault="00CD488C" w:rsidP="00B37E5A">
      <w:pPr>
        <w:rPr>
          <w:sz w:val="22"/>
          <w:szCs w:val="22"/>
        </w:rPr>
      </w:pPr>
    </w:p>
    <w:p w14:paraId="1216268B" w14:textId="6CD6D773" w:rsidR="0050256D" w:rsidRDefault="00CD488C" w:rsidP="00B37E5A">
      <w:pPr>
        <w:rPr>
          <w:sz w:val="22"/>
          <w:szCs w:val="22"/>
        </w:rPr>
      </w:pPr>
      <w:r>
        <w:rPr>
          <w:noProof/>
          <w:sz w:val="22"/>
          <w:szCs w:val="22"/>
        </w:rPr>
        <w:drawing>
          <wp:inline distT="0" distB="0" distL="0" distR="0" wp14:anchorId="3AF64093" wp14:editId="217050C2">
            <wp:extent cx="5486400" cy="1540510"/>
            <wp:effectExtent l="0" t="0" r="0" b="8890"/>
            <wp:docPr id="36" name="Picture 36" descr="Macintosh HD:Users:spaturi:Desktop:pics:Bloom:pic1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paturi:Desktop:pics:Bloom:pic11.tif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40510"/>
                    </a:xfrm>
                    <a:prstGeom prst="rect">
                      <a:avLst/>
                    </a:prstGeom>
                    <a:noFill/>
                    <a:ln>
                      <a:noFill/>
                    </a:ln>
                  </pic:spPr>
                </pic:pic>
              </a:graphicData>
            </a:graphic>
          </wp:inline>
        </w:drawing>
      </w:r>
    </w:p>
    <w:p w14:paraId="7B0D265E" w14:textId="77777777" w:rsidR="00CD488C" w:rsidRDefault="00CD488C" w:rsidP="00B37E5A">
      <w:pPr>
        <w:rPr>
          <w:sz w:val="22"/>
          <w:szCs w:val="22"/>
        </w:rPr>
      </w:pPr>
    </w:p>
    <w:p w14:paraId="6C1A47FD" w14:textId="37ED82D7" w:rsidR="00A6295A" w:rsidRDefault="00A6295A" w:rsidP="00B37E5A">
      <w:pPr>
        <w:rPr>
          <w:sz w:val="22"/>
          <w:szCs w:val="22"/>
        </w:rPr>
      </w:pPr>
    </w:p>
    <w:p w14:paraId="0A7D8BB0" w14:textId="46DB2B33" w:rsidR="00224019" w:rsidRDefault="00224019" w:rsidP="00B37E5A">
      <w:pPr>
        <w:rPr>
          <w:sz w:val="22"/>
          <w:szCs w:val="22"/>
        </w:rPr>
      </w:pPr>
      <w:r>
        <w:rPr>
          <w:sz w:val="22"/>
          <w:szCs w:val="22"/>
        </w:rPr>
        <w:t xml:space="preserve">In the above example, </w:t>
      </w:r>
      <w:r w:rsidR="003D4092">
        <w:rPr>
          <w:sz w:val="22"/>
          <w:szCs w:val="22"/>
        </w:rPr>
        <w:t>the values for set bit locations in 1, 3</w:t>
      </w:r>
      <w:r w:rsidR="00662EBA">
        <w:rPr>
          <w:sz w:val="22"/>
          <w:szCs w:val="22"/>
        </w:rPr>
        <w:t xml:space="preserve"> &amp;</w:t>
      </w:r>
      <w:r w:rsidR="003D4092">
        <w:rPr>
          <w:sz w:val="22"/>
          <w:szCs w:val="22"/>
        </w:rPr>
        <w:t xml:space="preserve"> 9 were matched in both the query set Q and data set S. But there was a difference in the bit located 13 where it was set for query bloom filter Q but not in the data bloom filter S. Hence, it is confirmed that the query set S2 is not part of the data set S, which is true.</w:t>
      </w:r>
    </w:p>
    <w:p w14:paraId="06902ADE" w14:textId="77777777" w:rsidR="003D4092" w:rsidRDefault="003D4092" w:rsidP="00B37E5A">
      <w:pPr>
        <w:rPr>
          <w:sz w:val="22"/>
          <w:szCs w:val="22"/>
        </w:rPr>
      </w:pPr>
    </w:p>
    <w:p w14:paraId="63C9333B" w14:textId="77777777" w:rsidR="003D4092" w:rsidRDefault="003D4092" w:rsidP="00B37E5A">
      <w:pPr>
        <w:rPr>
          <w:sz w:val="22"/>
          <w:szCs w:val="22"/>
        </w:rPr>
      </w:pPr>
    </w:p>
    <w:p w14:paraId="4E88A451" w14:textId="77777777" w:rsidR="003D4092" w:rsidRDefault="003D4092" w:rsidP="003D4092">
      <w:pPr>
        <w:widowControl w:val="0"/>
        <w:autoSpaceDE w:val="0"/>
        <w:autoSpaceDN w:val="0"/>
        <w:adjustRightInd w:val="0"/>
        <w:rPr>
          <w:rFonts w:ascii="Calibri" w:hAnsi="Calibri" w:cs="Calibri"/>
          <w:sz w:val="22"/>
          <w:szCs w:val="22"/>
        </w:rPr>
      </w:pPr>
    </w:p>
    <w:p w14:paraId="60DEA729" w14:textId="76E58B98" w:rsidR="003D4092" w:rsidRDefault="002D76FF" w:rsidP="003D4092">
      <w:pPr>
        <w:widowControl w:val="0"/>
        <w:autoSpaceDE w:val="0"/>
        <w:autoSpaceDN w:val="0"/>
        <w:adjustRightInd w:val="0"/>
        <w:rPr>
          <w:rFonts w:ascii="Calibri" w:hAnsi="Calibri" w:cs="Calibri"/>
          <w:sz w:val="22"/>
          <w:szCs w:val="22"/>
        </w:rPr>
      </w:pPr>
      <w:r>
        <w:rPr>
          <w:rFonts w:ascii="Calibri" w:hAnsi="Calibri" w:cs="Calibri"/>
          <w:sz w:val="22"/>
          <w:szCs w:val="22"/>
        </w:rPr>
        <w:t xml:space="preserve">Limitations of </w:t>
      </w:r>
      <w:r w:rsidR="003D4092" w:rsidRPr="001E731A">
        <w:rPr>
          <w:rFonts w:ascii="Calibri" w:hAnsi="Calibri" w:cs="Calibri"/>
          <w:sz w:val="22"/>
          <w:szCs w:val="22"/>
        </w:rPr>
        <w:t>Bloom Filter</w:t>
      </w:r>
      <w:r w:rsidR="003D4092">
        <w:rPr>
          <w:rFonts w:ascii="Calibri" w:hAnsi="Calibri" w:cs="Calibri"/>
          <w:sz w:val="22"/>
          <w:szCs w:val="22"/>
        </w:rPr>
        <w:t>s</w:t>
      </w:r>
      <w:r>
        <w:rPr>
          <w:rFonts w:ascii="Calibri" w:hAnsi="Calibri" w:cs="Calibri"/>
          <w:sz w:val="22"/>
          <w:szCs w:val="22"/>
        </w:rPr>
        <w:t xml:space="preserve"> and Multi-sets</w:t>
      </w:r>
    </w:p>
    <w:p w14:paraId="1C4F0500" w14:textId="3C6B2E8C" w:rsidR="0027182C" w:rsidRDefault="0027182C" w:rsidP="003D4092">
      <w:pPr>
        <w:widowControl w:val="0"/>
        <w:autoSpaceDE w:val="0"/>
        <w:autoSpaceDN w:val="0"/>
        <w:adjustRightInd w:val="0"/>
        <w:rPr>
          <w:rFonts w:ascii="Calibri" w:hAnsi="Calibri" w:cs="Calibri"/>
          <w:sz w:val="22"/>
          <w:szCs w:val="22"/>
        </w:rPr>
      </w:pPr>
      <w:r>
        <w:rPr>
          <w:rFonts w:ascii="Calibri" w:hAnsi="Calibri" w:cs="Calibri"/>
          <w:sz w:val="22"/>
          <w:szCs w:val="22"/>
        </w:rPr>
        <w:t>One of the main drawbacks using bloom filters is it can sometimes be impossible to distinguish between two different multi-sets using the same set of elements. In such cases, bloom filters return guaranteed false positives. A false positive is a result where bloom filters return a true value for a query but, when the query is run on the actual dataset, it returns no results.</w:t>
      </w:r>
      <w:r w:rsidR="00732359">
        <w:rPr>
          <w:rFonts w:ascii="Calibri" w:hAnsi="Calibri" w:cs="Calibri"/>
          <w:sz w:val="22"/>
          <w:szCs w:val="22"/>
        </w:rPr>
        <w:t xml:space="preserve"> One common scenario where bloom filters return a false positive is when multi-set query is used on a multi-set data where the set elements of query is a subset of set elements of the multi-set data.</w:t>
      </w:r>
    </w:p>
    <w:p w14:paraId="68ECF383" w14:textId="77777777" w:rsidR="00732359" w:rsidRDefault="00732359" w:rsidP="003D4092">
      <w:pPr>
        <w:widowControl w:val="0"/>
        <w:autoSpaceDE w:val="0"/>
        <w:autoSpaceDN w:val="0"/>
        <w:adjustRightInd w:val="0"/>
        <w:rPr>
          <w:rFonts w:ascii="Calibri" w:hAnsi="Calibri" w:cs="Calibri"/>
          <w:sz w:val="22"/>
          <w:szCs w:val="22"/>
        </w:rPr>
      </w:pPr>
    </w:p>
    <w:p w14:paraId="69B06AC2" w14:textId="3DBDEC06" w:rsidR="00732359" w:rsidRDefault="00732359" w:rsidP="003D4092">
      <w:pPr>
        <w:widowControl w:val="0"/>
        <w:autoSpaceDE w:val="0"/>
        <w:autoSpaceDN w:val="0"/>
        <w:adjustRightInd w:val="0"/>
        <w:rPr>
          <w:rFonts w:ascii="Calibri" w:hAnsi="Calibri" w:cs="Calibri"/>
          <w:sz w:val="22"/>
          <w:szCs w:val="22"/>
        </w:rPr>
      </w:pPr>
      <w:r>
        <w:rPr>
          <w:rFonts w:ascii="Calibri" w:hAnsi="Calibri" w:cs="Calibri"/>
          <w:sz w:val="22"/>
          <w:szCs w:val="22"/>
        </w:rPr>
        <w:t>For example, below is a multi-set data and multi-set query, which use the same elements – 3,6,8</w:t>
      </w:r>
    </w:p>
    <w:p w14:paraId="06317C49" w14:textId="31E51AF3" w:rsidR="00732359" w:rsidRDefault="00C048EF" w:rsidP="003D4092">
      <w:pPr>
        <w:widowControl w:val="0"/>
        <w:autoSpaceDE w:val="0"/>
        <w:autoSpaceDN w:val="0"/>
        <w:adjustRightInd w:val="0"/>
        <w:rPr>
          <w:rFonts w:ascii="Calibri" w:hAnsi="Calibri" w:cs="Calibri"/>
          <w:sz w:val="22"/>
          <w:szCs w:val="22"/>
        </w:rPr>
      </w:pPr>
      <w:r>
        <w:rPr>
          <w:rFonts w:ascii="Calibri" w:hAnsi="Calibri" w:cs="Calibri"/>
          <w:sz w:val="22"/>
          <w:szCs w:val="22"/>
        </w:rPr>
        <w:t xml:space="preserve">Data Multi-set S = {3, 3, 6 </w:t>
      </w:r>
      <w:r w:rsidR="00732359">
        <w:rPr>
          <w:rFonts w:ascii="Calibri" w:hAnsi="Calibri" w:cs="Calibri"/>
          <w:sz w:val="22"/>
          <w:szCs w:val="22"/>
        </w:rPr>
        <w:t>, 8</w:t>
      </w:r>
      <w:r>
        <w:rPr>
          <w:rFonts w:ascii="Calibri" w:hAnsi="Calibri" w:cs="Calibri"/>
          <w:sz w:val="22"/>
          <w:szCs w:val="22"/>
        </w:rPr>
        <w:t>, 8</w:t>
      </w:r>
      <w:r w:rsidR="00732359">
        <w:rPr>
          <w:rFonts w:ascii="Calibri" w:hAnsi="Calibri" w:cs="Calibri"/>
          <w:sz w:val="22"/>
          <w:szCs w:val="22"/>
        </w:rPr>
        <w:t>}</w:t>
      </w:r>
    </w:p>
    <w:p w14:paraId="755ABF36" w14:textId="392C27D7" w:rsidR="00732359" w:rsidRDefault="00732359" w:rsidP="003D4092">
      <w:pPr>
        <w:widowControl w:val="0"/>
        <w:autoSpaceDE w:val="0"/>
        <w:autoSpaceDN w:val="0"/>
        <w:adjustRightInd w:val="0"/>
        <w:rPr>
          <w:rFonts w:ascii="Calibri" w:hAnsi="Calibri" w:cs="Calibri"/>
          <w:sz w:val="22"/>
          <w:szCs w:val="22"/>
        </w:rPr>
      </w:pPr>
      <w:r>
        <w:rPr>
          <w:rFonts w:ascii="Calibri" w:hAnsi="Calibri" w:cs="Calibri"/>
          <w:sz w:val="22"/>
          <w:szCs w:val="22"/>
        </w:rPr>
        <w:t xml:space="preserve">Query Multi-set Q = {3, 6, </w:t>
      </w:r>
      <w:r w:rsidR="00C048EF">
        <w:rPr>
          <w:rFonts w:ascii="Calibri" w:hAnsi="Calibri" w:cs="Calibri"/>
          <w:sz w:val="22"/>
          <w:szCs w:val="22"/>
        </w:rPr>
        <w:t>6, 6</w:t>
      </w:r>
      <w:r>
        <w:rPr>
          <w:rFonts w:ascii="Calibri" w:hAnsi="Calibri" w:cs="Calibri"/>
          <w:sz w:val="22"/>
          <w:szCs w:val="22"/>
        </w:rPr>
        <w:t>}</w:t>
      </w:r>
    </w:p>
    <w:p w14:paraId="3A147BF2" w14:textId="77777777" w:rsidR="00732359" w:rsidRDefault="00732359" w:rsidP="003D4092">
      <w:pPr>
        <w:widowControl w:val="0"/>
        <w:autoSpaceDE w:val="0"/>
        <w:autoSpaceDN w:val="0"/>
        <w:adjustRightInd w:val="0"/>
        <w:rPr>
          <w:rFonts w:ascii="Calibri" w:hAnsi="Calibri" w:cs="Calibri"/>
          <w:sz w:val="22"/>
          <w:szCs w:val="22"/>
        </w:rPr>
      </w:pPr>
    </w:p>
    <w:p w14:paraId="3EE3BD9E" w14:textId="04DFEE97" w:rsidR="00732359" w:rsidRDefault="00732359" w:rsidP="003D4092">
      <w:pPr>
        <w:widowControl w:val="0"/>
        <w:autoSpaceDE w:val="0"/>
        <w:autoSpaceDN w:val="0"/>
        <w:adjustRightInd w:val="0"/>
        <w:rPr>
          <w:rFonts w:ascii="Calibri" w:hAnsi="Calibri" w:cs="Calibri"/>
          <w:sz w:val="22"/>
          <w:szCs w:val="22"/>
        </w:rPr>
      </w:pPr>
      <w:r>
        <w:rPr>
          <w:rFonts w:ascii="Calibri" w:hAnsi="Calibri" w:cs="Calibri"/>
          <w:sz w:val="22"/>
          <w:szCs w:val="22"/>
        </w:rPr>
        <w:t xml:space="preserve">In the above example, clearly the query multi-set Q is not a subset of data multi-set S because Q has three instances of element-8 where as S has only two. Let us try to apply the above sets on a simple bloom filter -  </w:t>
      </w:r>
    </w:p>
    <w:p w14:paraId="35EA6E67" w14:textId="77777777" w:rsidR="00732359" w:rsidRDefault="00732359" w:rsidP="003D4092">
      <w:pPr>
        <w:widowControl w:val="0"/>
        <w:autoSpaceDE w:val="0"/>
        <w:autoSpaceDN w:val="0"/>
        <w:adjustRightInd w:val="0"/>
        <w:rPr>
          <w:rFonts w:ascii="Calibri" w:hAnsi="Calibri" w:cs="Calibri"/>
          <w:sz w:val="22"/>
          <w:szCs w:val="22"/>
        </w:rPr>
      </w:pPr>
    </w:p>
    <w:p w14:paraId="62244543" w14:textId="77777777" w:rsidR="00EC65CC" w:rsidRDefault="00EC65CC" w:rsidP="003D4092">
      <w:pPr>
        <w:widowControl w:val="0"/>
        <w:autoSpaceDE w:val="0"/>
        <w:autoSpaceDN w:val="0"/>
        <w:adjustRightInd w:val="0"/>
        <w:rPr>
          <w:rFonts w:ascii="Calibri" w:hAnsi="Calibri" w:cs="Calibri"/>
          <w:sz w:val="22"/>
          <w:szCs w:val="22"/>
        </w:rPr>
      </w:pPr>
    </w:p>
    <w:p w14:paraId="20FD1B07" w14:textId="29028E92" w:rsidR="00EC65CC" w:rsidRPr="00EC65CC" w:rsidRDefault="00EC65CC" w:rsidP="003D4092">
      <w:pPr>
        <w:widowControl w:val="0"/>
        <w:autoSpaceDE w:val="0"/>
        <w:autoSpaceDN w:val="0"/>
        <w:adjustRightInd w:val="0"/>
        <w:rPr>
          <w:rFonts w:ascii="Calibri" w:hAnsi="Calibri" w:cs="Calibri"/>
          <w:b/>
          <w:sz w:val="22"/>
          <w:szCs w:val="22"/>
        </w:rPr>
      </w:pPr>
      <w:r w:rsidRPr="00EC65CC">
        <w:rPr>
          <w:rFonts w:ascii="Calibri" w:hAnsi="Calibri" w:cs="Calibri"/>
          <w:b/>
          <w:sz w:val="22"/>
          <w:szCs w:val="22"/>
        </w:rPr>
        <w:t>Bloom Filter Construction</w:t>
      </w:r>
    </w:p>
    <w:p w14:paraId="70FDB645" w14:textId="77777777" w:rsidR="00EC65CC" w:rsidRDefault="00EC65CC" w:rsidP="00EC65CC">
      <w:pPr>
        <w:widowControl w:val="0"/>
        <w:autoSpaceDE w:val="0"/>
        <w:autoSpaceDN w:val="0"/>
        <w:adjustRightInd w:val="0"/>
        <w:rPr>
          <w:rFonts w:ascii="Calibri" w:hAnsi="Calibri" w:cs="Calibri"/>
          <w:sz w:val="22"/>
          <w:szCs w:val="22"/>
        </w:rPr>
      </w:pPr>
      <w:r>
        <w:rPr>
          <w:rFonts w:ascii="Calibri" w:hAnsi="Calibri" w:cs="Calibri"/>
          <w:sz w:val="22"/>
          <w:szCs w:val="22"/>
        </w:rPr>
        <w:t>Let the size N of the bloom filter B be - 16</w:t>
      </w:r>
    </w:p>
    <w:p w14:paraId="2547F48E" w14:textId="77777777" w:rsidR="00B63C9C" w:rsidRDefault="00B63C9C" w:rsidP="003D4092">
      <w:pPr>
        <w:widowControl w:val="0"/>
        <w:autoSpaceDE w:val="0"/>
        <w:autoSpaceDN w:val="0"/>
        <w:adjustRightInd w:val="0"/>
        <w:rPr>
          <w:rFonts w:ascii="Calibri" w:hAnsi="Calibri" w:cs="Calibri"/>
          <w:sz w:val="22"/>
          <w:szCs w:val="22"/>
        </w:rPr>
      </w:pPr>
    </w:p>
    <w:p w14:paraId="754B9E1D" w14:textId="301B6A10" w:rsidR="00EC65CC" w:rsidRDefault="00CD488C" w:rsidP="003D4092">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6903F36A" wp14:editId="70EF8703">
            <wp:extent cx="5521325" cy="1026795"/>
            <wp:effectExtent l="0" t="0" r="0" b="0"/>
            <wp:docPr id="37" name="Picture 37" descr="Macintosh HD:Users:spaturi:Desktop:pics:Bloom:pic1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paturi:Desktop:pics:Bloom:pic12.tif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1325" cy="1026795"/>
                    </a:xfrm>
                    <a:prstGeom prst="rect">
                      <a:avLst/>
                    </a:prstGeom>
                    <a:noFill/>
                    <a:ln>
                      <a:noFill/>
                    </a:ln>
                  </pic:spPr>
                </pic:pic>
              </a:graphicData>
            </a:graphic>
          </wp:inline>
        </w:drawing>
      </w:r>
    </w:p>
    <w:p w14:paraId="1E299ECD" w14:textId="77777777" w:rsidR="00732359" w:rsidRDefault="00732359" w:rsidP="003D4092">
      <w:pPr>
        <w:widowControl w:val="0"/>
        <w:autoSpaceDE w:val="0"/>
        <w:autoSpaceDN w:val="0"/>
        <w:adjustRightInd w:val="0"/>
        <w:rPr>
          <w:rFonts w:ascii="Calibri" w:hAnsi="Calibri" w:cs="Calibri"/>
          <w:sz w:val="22"/>
          <w:szCs w:val="22"/>
        </w:rPr>
      </w:pPr>
    </w:p>
    <w:p w14:paraId="76F3BD4A" w14:textId="77777777" w:rsidR="00EC65CC" w:rsidRDefault="00EC65CC" w:rsidP="003D4092">
      <w:pPr>
        <w:widowControl w:val="0"/>
        <w:autoSpaceDE w:val="0"/>
        <w:autoSpaceDN w:val="0"/>
        <w:adjustRightInd w:val="0"/>
        <w:rPr>
          <w:rFonts w:ascii="Calibri" w:hAnsi="Calibri" w:cs="Calibri"/>
          <w:sz w:val="22"/>
          <w:szCs w:val="22"/>
        </w:rPr>
      </w:pPr>
    </w:p>
    <w:p w14:paraId="0A7FE7B6" w14:textId="634DF87C" w:rsidR="003D4092" w:rsidRPr="007B68EC" w:rsidRDefault="007B68EC" w:rsidP="003D4092">
      <w:pPr>
        <w:widowControl w:val="0"/>
        <w:autoSpaceDE w:val="0"/>
        <w:autoSpaceDN w:val="0"/>
        <w:adjustRightInd w:val="0"/>
        <w:rPr>
          <w:rFonts w:ascii="Calibri" w:hAnsi="Calibri" w:cs="Calibri"/>
          <w:b/>
          <w:sz w:val="22"/>
          <w:szCs w:val="22"/>
        </w:rPr>
      </w:pPr>
      <w:r>
        <w:rPr>
          <w:rFonts w:ascii="Calibri" w:hAnsi="Calibri" w:cs="Calibri"/>
          <w:b/>
          <w:sz w:val="22"/>
          <w:szCs w:val="22"/>
        </w:rPr>
        <w:t>Bloom Filter f</w:t>
      </w:r>
      <w:r w:rsidR="00732359" w:rsidRPr="007B68EC">
        <w:rPr>
          <w:rFonts w:ascii="Calibri" w:hAnsi="Calibri" w:cs="Calibri"/>
          <w:b/>
          <w:sz w:val="22"/>
          <w:szCs w:val="22"/>
        </w:rPr>
        <w:t>or Data Multi-set S {3, 3, 6</w:t>
      </w:r>
      <w:r w:rsidR="00812C4A">
        <w:rPr>
          <w:rFonts w:ascii="Calibri" w:hAnsi="Calibri" w:cs="Calibri"/>
          <w:b/>
          <w:sz w:val="22"/>
          <w:szCs w:val="22"/>
        </w:rPr>
        <w:t>, 8, 8</w:t>
      </w:r>
      <w:r w:rsidR="00732359" w:rsidRPr="007B68EC">
        <w:rPr>
          <w:rFonts w:ascii="Calibri" w:hAnsi="Calibri" w:cs="Calibri"/>
          <w:b/>
          <w:sz w:val="22"/>
          <w:szCs w:val="22"/>
        </w:rPr>
        <w:t>}</w:t>
      </w:r>
    </w:p>
    <w:p w14:paraId="6C1C75E0" w14:textId="5CE3B946" w:rsidR="00732359" w:rsidRDefault="00732359" w:rsidP="00732359">
      <w:pPr>
        <w:widowControl w:val="0"/>
        <w:autoSpaceDE w:val="0"/>
        <w:autoSpaceDN w:val="0"/>
        <w:adjustRightInd w:val="0"/>
        <w:rPr>
          <w:rFonts w:ascii="Calibri" w:hAnsi="Calibri" w:cs="Calibri"/>
          <w:sz w:val="22"/>
          <w:szCs w:val="22"/>
        </w:rPr>
      </w:pPr>
      <w:r>
        <w:rPr>
          <w:rFonts w:ascii="Calibri" w:hAnsi="Calibri" w:cs="Calibri"/>
          <w:sz w:val="22"/>
          <w:szCs w:val="22"/>
        </w:rPr>
        <w:t>Let the number of hash functions be - 1</w:t>
      </w:r>
    </w:p>
    <w:p w14:paraId="1AE2F489" w14:textId="01E801B2" w:rsidR="00732359" w:rsidRDefault="00732359" w:rsidP="00732359">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H1 be - ((8x + 4) % 20)%16</w:t>
      </w:r>
    </w:p>
    <w:p w14:paraId="547DBA09" w14:textId="77777777" w:rsidR="00B63C9C" w:rsidRDefault="00B63C9C" w:rsidP="00732359">
      <w:pPr>
        <w:widowControl w:val="0"/>
        <w:autoSpaceDE w:val="0"/>
        <w:autoSpaceDN w:val="0"/>
        <w:adjustRightInd w:val="0"/>
        <w:rPr>
          <w:rFonts w:ascii="Calibri" w:hAnsi="Calibri" w:cs="Calibri"/>
          <w:sz w:val="22"/>
          <w:szCs w:val="22"/>
        </w:rPr>
      </w:pPr>
    </w:p>
    <w:p w14:paraId="26C0B7EA" w14:textId="434467F8" w:rsidR="00CD488C" w:rsidRDefault="00CD488C" w:rsidP="00732359">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60B07F2E" wp14:editId="0F9ADE07">
            <wp:extent cx="5486400" cy="850900"/>
            <wp:effectExtent l="0" t="0" r="0" b="12700"/>
            <wp:docPr id="46" name="Picture 46" descr="Macintosh HD:Users:spaturi:Desktop:pics:Bloom:pic1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paturi:Desktop:pics:Bloom:pic13.ti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850900"/>
                    </a:xfrm>
                    <a:prstGeom prst="rect">
                      <a:avLst/>
                    </a:prstGeom>
                    <a:noFill/>
                    <a:ln>
                      <a:noFill/>
                    </a:ln>
                  </pic:spPr>
                </pic:pic>
              </a:graphicData>
            </a:graphic>
          </wp:inline>
        </w:drawing>
      </w:r>
    </w:p>
    <w:p w14:paraId="3217AF01" w14:textId="77777777" w:rsidR="007B68EC" w:rsidRDefault="007B68EC" w:rsidP="00B37E5A">
      <w:pPr>
        <w:rPr>
          <w:sz w:val="22"/>
          <w:szCs w:val="22"/>
        </w:rPr>
      </w:pPr>
    </w:p>
    <w:p w14:paraId="51A179CD" w14:textId="77777777" w:rsidR="007B68EC" w:rsidRDefault="007B68EC" w:rsidP="00B37E5A">
      <w:pPr>
        <w:rPr>
          <w:sz w:val="22"/>
          <w:szCs w:val="22"/>
        </w:rPr>
      </w:pPr>
    </w:p>
    <w:p w14:paraId="07EC4BC5" w14:textId="40BF4ADB" w:rsidR="007B68EC" w:rsidRPr="007B68EC" w:rsidRDefault="007B68EC" w:rsidP="007B68EC">
      <w:pPr>
        <w:widowControl w:val="0"/>
        <w:autoSpaceDE w:val="0"/>
        <w:autoSpaceDN w:val="0"/>
        <w:adjustRightInd w:val="0"/>
        <w:rPr>
          <w:rFonts w:ascii="Calibri" w:hAnsi="Calibri" w:cs="Calibri"/>
          <w:b/>
          <w:sz w:val="22"/>
          <w:szCs w:val="22"/>
        </w:rPr>
      </w:pPr>
      <w:r>
        <w:rPr>
          <w:rFonts w:ascii="Calibri" w:hAnsi="Calibri" w:cs="Calibri"/>
          <w:b/>
          <w:sz w:val="22"/>
          <w:szCs w:val="22"/>
        </w:rPr>
        <w:t>Bloom Filter f</w:t>
      </w:r>
      <w:r w:rsidRPr="007B68EC">
        <w:rPr>
          <w:rFonts w:ascii="Calibri" w:hAnsi="Calibri" w:cs="Calibri"/>
          <w:b/>
          <w:sz w:val="22"/>
          <w:szCs w:val="22"/>
        </w:rPr>
        <w:t xml:space="preserve">or </w:t>
      </w:r>
      <w:r>
        <w:rPr>
          <w:rFonts w:ascii="Calibri" w:hAnsi="Calibri" w:cs="Calibri"/>
          <w:b/>
          <w:sz w:val="22"/>
          <w:szCs w:val="22"/>
        </w:rPr>
        <w:t>Query</w:t>
      </w:r>
      <w:r w:rsidRPr="007B68EC">
        <w:rPr>
          <w:rFonts w:ascii="Calibri" w:hAnsi="Calibri" w:cs="Calibri"/>
          <w:b/>
          <w:sz w:val="22"/>
          <w:szCs w:val="22"/>
        </w:rPr>
        <w:t xml:space="preserve"> Multi-set </w:t>
      </w:r>
      <w:r>
        <w:rPr>
          <w:rFonts w:ascii="Calibri" w:hAnsi="Calibri" w:cs="Calibri"/>
          <w:b/>
          <w:sz w:val="22"/>
          <w:szCs w:val="22"/>
        </w:rPr>
        <w:t>Q {3</w:t>
      </w:r>
      <w:r w:rsidR="00812C4A">
        <w:rPr>
          <w:rFonts w:ascii="Calibri" w:hAnsi="Calibri" w:cs="Calibri"/>
          <w:b/>
          <w:sz w:val="22"/>
          <w:szCs w:val="22"/>
        </w:rPr>
        <w:t>, 6, 6</w:t>
      </w:r>
      <w:r>
        <w:rPr>
          <w:rFonts w:ascii="Calibri" w:hAnsi="Calibri" w:cs="Calibri"/>
          <w:b/>
          <w:sz w:val="22"/>
          <w:szCs w:val="22"/>
        </w:rPr>
        <w:t xml:space="preserve">, </w:t>
      </w:r>
      <w:r w:rsidR="00812C4A">
        <w:rPr>
          <w:rFonts w:ascii="Calibri" w:hAnsi="Calibri" w:cs="Calibri"/>
          <w:b/>
          <w:sz w:val="22"/>
          <w:szCs w:val="22"/>
        </w:rPr>
        <w:t>6</w:t>
      </w:r>
      <w:r w:rsidRPr="007B68EC">
        <w:rPr>
          <w:rFonts w:ascii="Calibri" w:hAnsi="Calibri" w:cs="Calibri"/>
          <w:b/>
          <w:sz w:val="22"/>
          <w:szCs w:val="22"/>
        </w:rPr>
        <w:t>}</w:t>
      </w:r>
    </w:p>
    <w:p w14:paraId="60FA360F" w14:textId="77777777" w:rsidR="007B68EC" w:rsidRDefault="007B68EC" w:rsidP="007B68EC">
      <w:pPr>
        <w:widowControl w:val="0"/>
        <w:autoSpaceDE w:val="0"/>
        <w:autoSpaceDN w:val="0"/>
        <w:adjustRightInd w:val="0"/>
        <w:rPr>
          <w:rFonts w:ascii="Calibri" w:hAnsi="Calibri" w:cs="Calibri"/>
          <w:sz w:val="22"/>
          <w:szCs w:val="22"/>
        </w:rPr>
      </w:pPr>
      <w:r>
        <w:rPr>
          <w:rFonts w:ascii="Calibri" w:hAnsi="Calibri" w:cs="Calibri"/>
          <w:sz w:val="22"/>
          <w:szCs w:val="22"/>
        </w:rPr>
        <w:t>Let the number of hash functions be - 1</w:t>
      </w:r>
    </w:p>
    <w:p w14:paraId="59BE33F6" w14:textId="0184021E" w:rsidR="007B68EC" w:rsidRDefault="007B68EC" w:rsidP="007B68EC">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H1 be - ((8x + 4) % 20)%16</w:t>
      </w:r>
    </w:p>
    <w:p w14:paraId="7656CBED" w14:textId="77777777" w:rsidR="00B63C9C" w:rsidRDefault="00B63C9C" w:rsidP="007B68EC">
      <w:pPr>
        <w:widowControl w:val="0"/>
        <w:autoSpaceDE w:val="0"/>
        <w:autoSpaceDN w:val="0"/>
        <w:adjustRightInd w:val="0"/>
        <w:rPr>
          <w:rFonts w:ascii="Calibri" w:hAnsi="Calibri" w:cs="Calibri"/>
          <w:sz w:val="22"/>
          <w:szCs w:val="22"/>
        </w:rPr>
      </w:pPr>
    </w:p>
    <w:p w14:paraId="32555C20" w14:textId="01B6EC0D" w:rsidR="00CD488C" w:rsidRDefault="00CD488C" w:rsidP="007B68EC">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3E1646F8" wp14:editId="4A60E17A">
            <wp:extent cx="5486400" cy="795020"/>
            <wp:effectExtent l="0" t="0" r="0" b="0"/>
            <wp:docPr id="47" name="Picture 47" descr="Macintosh HD:Users:spaturi:Desktop:pics:Bloom:pic1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paturi:Desktop:pics:Bloom:pic14.ti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795020"/>
                    </a:xfrm>
                    <a:prstGeom prst="rect">
                      <a:avLst/>
                    </a:prstGeom>
                    <a:noFill/>
                    <a:ln>
                      <a:noFill/>
                    </a:ln>
                  </pic:spPr>
                </pic:pic>
              </a:graphicData>
            </a:graphic>
          </wp:inline>
        </w:drawing>
      </w:r>
    </w:p>
    <w:p w14:paraId="3ACA8F68" w14:textId="77777777" w:rsidR="007B68EC" w:rsidRDefault="007B68EC" w:rsidP="00B37E5A">
      <w:pPr>
        <w:rPr>
          <w:sz w:val="22"/>
          <w:szCs w:val="22"/>
        </w:rPr>
      </w:pPr>
    </w:p>
    <w:p w14:paraId="5CA2E404" w14:textId="77777777" w:rsidR="002D76FF" w:rsidRDefault="002D76FF" w:rsidP="00B37E5A">
      <w:pPr>
        <w:rPr>
          <w:sz w:val="22"/>
          <w:szCs w:val="22"/>
        </w:rPr>
      </w:pPr>
    </w:p>
    <w:p w14:paraId="70124617" w14:textId="5693009D" w:rsidR="002D76FF" w:rsidRDefault="002D76FF" w:rsidP="00B37E5A">
      <w:pPr>
        <w:rPr>
          <w:b/>
          <w:sz w:val="22"/>
          <w:szCs w:val="22"/>
        </w:rPr>
      </w:pPr>
      <w:r w:rsidRPr="002D76FF">
        <w:rPr>
          <w:b/>
          <w:sz w:val="22"/>
          <w:szCs w:val="22"/>
        </w:rPr>
        <w:t>Comparing Query</w:t>
      </w:r>
      <w:r w:rsidR="000146F2">
        <w:rPr>
          <w:b/>
          <w:sz w:val="22"/>
          <w:szCs w:val="22"/>
        </w:rPr>
        <w:t xml:space="preserve"> bloom filters for</w:t>
      </w:r>
      <w:r w:rsidRPr="002D76FF">
        <w:rPr>
          <w:b/>
          <w:sz w:val="22"/>
          <w:szCs w:val="22"/>
        </w:rPr>
        <w:t xml:space="preserve"> Multi-set Q with Data Multi-set S</w:t>
      </w:r>
    </w:p>
    <w:p w14:paraId="618A6352" w14:textId="5022A9D8" w:rsidR="00CD488C" w:rsidRDefault="00CD488C" w:rsidP="00B37E5A">
      <w:pPr>
        <w:rPr>
          <w:b/>
          <w:sz w:val="22"/>
          <w:szCs w:val="22"/>
        </w:rPr>
      </w:pPr>
      <w:r>
        <w:rPr>
          <w:b/>
          <w:noProof/>
          <w:sz w:val="22"/>
          <w:szCs w:val="22"/>
        </w:rPr>
        <w:drawing>
          <wp:inline distT="0" distB="0" distL="0" distR="0" wp14:anchorId="4F289947" wp14:editId="60FC7508">
            <wp:extent cx="5528310" cy="1604010"/>
            <wp:effectExtent l="0" t="0" r="8890" b="0"/>
            <wp:docPr id="48" name="Picture 48" descr="Macintosh HD:Users:spaturi:Desktop:pics:Bloom:pic1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paturi:Desktop:pics:Bloom:pic15.tif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8310" cy="1604010"/>
                    </a:xfrm>
                    <a:prstGeom prst="rect">
                      <a:avLst/>
                    </a:prstGeom>
                    <a:noFill/>
                    <a:ln>
                      <a:noFill/>
                    </a:ln>
                  </pic:spPr>
                </pic:pic>
              </a:graphicData>
            </a:graphic>
          </wp:inline>
        </w:drawing>
      </w:r>
    </w:p>
    <w:p w14:paraId="4EF10674" w14:textId="77777777" w:rsidR="002D76FF" w:rsidRDefault="002D76FF" w:rsidP="00B37E5A">
      <w:pPr>
        <w:rPr>
          <w:b/>
          <w:sz w:val="22"/>
          <w:szCs w:val="22"/>
        </w:rPr>
      </w:pPr>
    </w:p>
    <w:p w14:paraId="55B274B6" w14:textId="5F294525" w:rsidR="002D76FF" w:rsidRDefault="002D76FF" w:rsidP="00B37E5A">
      <w:pPr>
        <w:rPr>
          <w:sz w:val="22"/>
          <w:szCs w:val="22"/>
        </w:rPr>
      </w:pPr>
      <w:r>
        <w:rPr>
          <w:sz w:val="22"/>
          <w:szCs w:val="22"/>
        </w:rPr>
        <w:t xml:space="preserve">The comparison returns true that Q is a subset of S while it is not. Therefore, this results in the potential candidate match to be a false positive. Hence, it is shown that bloom filters fail to operate affectively on multi-sets. </w:t>
      </w:r>
    </w:p>
    <w:p w14:paraId="5EE31AD9" w14:textId="77777777" w:rsidR="00734F36" w:rsidRDefault="00734F36" w:rsidP="002D76FF">
      <w:pPr>
        <w:tabs>
          <w:tab w:val="left" w:pos="3810"/>
        </w:tabs>
        <w:rPr>
          <w:sz w:val="22"/>
          <w:szCs w:val="22"/>
        </w:rPr>
      </w:pPr>
    </w:p>
    <w:p w14:paraId="612D4CE1" w14:textId="21EB45A2" w:rsidR="002D76FF" w:rsidRDefault="002D76FF" w:rsidP="002D76FF">
      <w:pPr>
        <w:tabs>
          <w:tab w:val="left" w:pos="3810"/>
        </w:tabs>
        <w:rPr>
          <w:sz w:val="22"/>
          <w:szCs w:val="22"/>
        </w:rPr>
      </w:pPr>
      <w:r>
        <w:rPr>
          <w:sz w:val="22"/>
          <w:szCs w:val="22"/>
        </w:rPr>
        <w:tab/>
      </w:r>
    </w:p>
    <w:p w14:paraId="59DB0EEC" w14:textId="1CD91DFA" w:rsidR="002D76FF" w:rsidRDefault="002D76FF" w:rsidP="002D76FF">
      <w:pPr>
        <w:tabs>
          <w:tab w:val="left" w:pos="3810"/>
        </w:tabs>
        <w:rPr>
          <w:sz w:val="22"/>
          <w:szCs w:val="22"/>
        </w:rPr>
      </w:pPr>
      <w:r>
        <w:rPr>
          <w:sz w:val="22"/>
          <w:szCs w:val="22"/>
        </w:rPr>
        <w:t>Counting Bloom Filters</w:t>
      </w:r>
    </w:p>
    <w:p w14:paraId="43D860FB" w14:textId="4FBCE84B" w:rsidR="002D76FF" w:rsidRDefault="002D76FF" w:rsidP="002D76FF">
      <w:pPr>
        <w:tabs>
          <w:tab w:val="left" w:pos="3810"/>
        </w:tabs>
        <w:rPr>
          <w:rFonts w:ascii="Calibri" w:hAnsi="Calibri" w:cs="Calibri"/>
          <w:sz w:val="22"/>
          <w:szCs w:val="22"/>
        </w:rPr>
      </w:pPr>
      <w:r>
        <w:rPr>
          <w:rFonts w:ascii="Calibri" w:hAnsi="Calibri" w:cs="Calibri"/>
          <w:sz w:val="22"/>
          <w:szCs w:val="22"/>
        </w:rPr>
        <w:t>A counting bloom filter is an extension of the regular bloom filter.</w:t>
      </w:r>
      <w:r w:rsidR="000E2BC8">
        <w:rPr>
          <w:rFonts w:ascii="Calibri" w:hAnsi="Calibri" w:cs="Calibri"/>
          <w:sz w:val="22"/>
          <w:szCs w:val="22"/>
        </w:rPr>
        <w:t xml:space="preserve"> It is also an array where bits can be set to determine the probability of existence of elements in a set. One of the major differences between counting bloom filters and bloom filters is counting bloom filters dedicate multiple bits in the array for each return value from the hash set where as bloom filters dedicate only one bit in the array for each return value from the hash set.  Dedicating multiple bits in the array for each return value from the hash set enables counting bloom filters to count the number of times that value was returned for the whole data set until the </w:t>
      </w:r>
      <w:r w:rsidR="00734F36">
        <w:rPr>
          <w:rFonts w:ascii="Calibri" w:hAnsi="Calibri" w:cs="Calibri"/>
          <w:sz w:val="22"/>
          <w:szCs w:val="22"/>
        </w:rPr>
        <w:t>counter is full. The values returned after the counter is full will overflow and can be ignored in the implementation.</w:t>
      </w:r>
    </w:p>
    <w:p w14:paraId="6CE6078F" w14:textId="77777777" w:rsidR="00734F36" w:rsidRDefault="00734F36" w:rsidP="002D76FF">
      <w:pPr>
        <w:tabs>
          <w:tab w:val="left" w:pos="3810"/>
        </w:tabs>
        <w:rPr>
          <w:rFonts w:ascii="Calibri" w:hAnsi="Calibri" w:cs="Calibri"/>
          <w:sz w:val="22"/>
          <w:szCs w:val="22"/>
        </w:rPr>
      </w:pPr>
    </w:p>
    <w:p w14:paraId="1D285C17" w14:textId="4B8EE76B" w:rsidR="00734F36" w:rsidRDefault="00734F36" w:rsidP="002D76FF">
      <w:pPr>
        <w:tabs>
          <w:tab w:val="left" w:pos="3810"/>
        </w:tabs>
        <w:rPr>
          <w:rFonts w:ascii="Calibri" w:hAnsi="Calibri" w:cs="Calibri"/>
          <w:sz w:val="22"/>
          <w:szCs w:val="22"/>
        </w:rPr>
      </w:pPr>
      <w:r>
        <w:rPr>
          <w:rFonts w:ascii="Calibri" w:hAnsi="Calibri" w:cs="Calibri"/>
          <w:sz w:val="22"/>
          <w:szCs w:val="22"/>
        </w:rPr>
        <w:t xml:space="preserve">The ability of counting the number of times the hash set has returned a value helps counting bloom filters to be more affective than the bloom filters and makes them functionally useful for even </w:t>
      </w:r>
      <w:r w:rsidR="008947A3">
        <w:rPr>
          <w:rFonts w:ascii="Calibri" w:hAnsi="Calibri" w:cs="Calibri"/>
          <w:sz w:val="22"/>
          <w:szCs w:val="22"/>
        </w:rPr>
        <w:t xml:space="preserve">for </w:t>
      </w:r>
      <w:r>
        <w:rPr>
          <w:rFonts w:ascii="Calibri" w:hAnsi="Calibri" w:cs="Calibri"/>
          <w:sz w:val="22"/>
          <w:szCs w:val="22"/>
        </w:rPr>
        <w:t>multi-sets.</w:t>
      </w:r>
      <w:r w:rsidR="008947A3">
        <w:rPr>
          <w:rFonts w:ascii="Calibri" w:hAnsi="Calibri" w:cs="Calibri"/>
          <w:sz w:val="22"/>
          <w:szCs w:val="22"/>
        </w:rPr>
        <w:t xml:space="preserve"> For counting bloom filters to be affective against multi-sets the number of bits dedicated for each return value should be in proportion to the average number of repeated instances of an element in the multi-set.</w:t>
      </w:r>
    </w:p>
    <w:p w14:paraId="337E449E" w14:textId="77777777" w:rsidR="00734F36" w:rsidRDefault="00734F36" w:rsidP="002D76FF">
      <w:pPr>
        <w:tabs>
          <w:tab w:val="left" w:pos="3810"/>
        </w:tabs>
        <w:rPr>
          <w:rFonts w:ascii="Calibri" w:hAnsi="Calibri" w:cs="Calibri"/>
          <w:sz w:val="22"/>
          <w:szCs w:val="22"/>
        </w:rPr>
      </w:pPr>
    </w:p>
    <w:p w14:paraId="45543D5E" w14:textId="4BC31338" w:rsidR="00AE27EF" w:rsidRDefault="00AE27EF" w:rsidP="002D76FF">
      <w:pPr>
        <w:tabs>
          <w:tab w:val="left" w:pos="3810"/>
        </w:tabs>
        <w:rPr>
          <w:rFonts w:ascii="Calibri" w:hAnsi="Calibri" w:cs="Calibri"/>
          <w:sz w:val="22"/>
          <w:szCs w:val="22"/>
        </w:rPr>
      </w:pPr>
      <w:r>
        <w:rPr>
          <w:rFonts w:ascii="Calibri" w:hAnsi="Calibri" w:cs="Calibri"/>
          <w:sz w:val="22"/>
          <w:szCs w:val="22"/>
        </w:rPr>
        <w:t>Counter Comparison</w:t>
      </w:r>
    </w:p>
    <w:p w14:paraId="2E229BB8" w14:textId="460B1AF0" w:rsidR="00AE27EF" w:rsidRDefault="00AE27EF" w:rsidP="002D76FF">
      <w:pPr>
        <w:tabs>
          <w:tab w:val="left" w:pos="3810"/>
        </w:tabs>
        <w:rPr>
          <w:rFonts w:ascii="Calibri" w:hAnsi="Calibri" w:cs="Calibri"/>
          <w:sz w:val="22"/>
          <w:szCs w:val="22"/>
        </w:rPr>
      </w:pPr>
      <w:r>
        <w:rPr>
          <w:rFonts w:ascii="Calibri" w:hAnsi="Calibri" w:cs="Calibri"/>
          <w:sz w:val="22"/>
          <w:szCs w:val="22"/>
        </w:rPr>
        <w:t>During the comparison of query counting bloom filter with data counting bloom filter, the query multi-set is considered a subset of data multi-set as long as the counter value in the query filter is less than or equal to that of the data filter for each counter position. Then, the query would return true and the data multi-set is considered as a potential candidate for results.</w:t>
      </w:r>
    </w:p>
    <w:p w14:paraId="15C51D8B" w14:textId="77777777" w:rsidR="00AE27EF" w:rsidRDefault="00AE27EF" w:rsidP="002D76FF">
      <w:pPr>
        <w:tabs>
          <w:tab w:val="left" w:pos="3810"/>
        </w:tabs>
        <w:rPr>
          <w:rFonts w:ascii="Calibri" w:hAnsi="Calibri" w:cs="Calibri"/>
          <w:sz w:val="22"/>
          <w:szCs w:val="22"/>
        </w:rPr>
      </w:pPr>
    </w:p>
    <w:p w14:paraId="331540EE" w14:textId="35704A15" w:rsidR="00AE27EF" w:rsidRDefault="00AE27EF" w:rsidP="002D76FF">
      <w:pPr>
        <w:tabs>
          <w:tab w:val="left" w:pos="3810"/>
        </w:tabs>
        <w:rPr>
          <w:rFonts w:ascii="Calibri" w:hAnsi="Calibri" w:cs="Calibri"/>
          <w:sz w:val="22"/>
          <w:szCs w:val="22"/>
        </w:rPr>
      </w:pPr>
      <w:r>
        <w:rPr>
          <w:rFonts w:ascii="Calibri" w:hAnsi="Calibri" w:cs="Calibri"/>
          <w:sz w:val="22"/>
          <w:szCs w:val="22"/>
        </w:rPr>
        <w:t>If the counter value in the query filter is more than that of the data filter for at least one counter position, then it is asserted that the query multi-set cannot be a subset of data multi-set and the query returns false, thus confirming zero results.</w:t>
      </w:r>
    </w:p>
    <w:p w14:paraId="0E1B1ED8" w14:textId="77777777" w:rsidR="00734F36" w:rsidRDefault="00734F36" w:rsidP="002D76FF">
      <w:pPr>
        <w:tabs>
          <w:tab w:val="left" w:pos="3810"/>
        </w:tabs>
        <w:rPr>
          <w:rFonts w:ascii="Calibri" w:hAnsi="Calibri" w:cs="Calibri"/>
          <w:sz w:val="22"/>
          <w:szCs w:val="22"/>
        </w:rPr>
      </w:pPr>
    </w:p>
    <w:p w14:paraId="6D161846" w14:textId="103CF117" w:rsidR="008947A3" w:rsidRDefault="008947A3" w:rsidP="002D76FF">
      <w:pPr>
        <w:tabs>
          <w:tab w:val="left" w:pos="3810"/>
        </w:tabs>
        <w:rPr>
          <w:rFonts w:ascii="Calibri" w:hAnsi="Calibri" w:cs="Calibri"/>
          <w:sz w:val="22"/>
          <w:szCs w:val="22"/>
        </w:rPr>
      </w:pPr>
      <w:r>
        <w:rPr>
          <w:rFonts w:ascii="Calibri" w:hAnsi="Calibri" w:cs="Calibri"/>
          <w:sz w:val="22"/>
          <w:szCs w:val="22"/>
        </w:rPr>
        <w:t>Now, we show how counting bloom filters can overcome the limitations of bloom filters by using the above example where using a bloom filter resulted in a false positive.</w:t>
      </w:r>
    </w:p>
    <w:p w14:paraId="4450D19B" w14:textId="77777777" w:rsidR="008947A3" w:rsidRDefault="008947A3" w:rsidP="002D76FF">
      <w:pPr>
        <w:tabs>
          <w:tab w:val="left" w:pos="3810"/>
        </w:tabs>
        <w:rPr>
          <w:rFonts w:ascii="Calibri" w:hAnsi="Calibri" w:cs="Calibri"/>
          <w:sz w:val="22"/>
          <w:szCs w:val="22"/>
        </w:rPr>
      </w:pPr>
    </w:p>
    <w:p w14:paraId="0E892C3A" w14:textId="01CB0408" w:rsidR="00F9637E" w:rsidRDefault="00812C4A" w:rsidP="00F9637E">
      <w:pPr>
        <w:widowControl w:val="0"/>
        <w:autoSpaceDE w:val="0"/>
        <w:autoSpaceDN w:val="0"/>
        <w:adjustRightInd w:val="0"/>
        <w:rPr>
          <w:rFonts w:ascii="Calibri" w:hAnsi="Calibri" w:cs="Calibri"/>
          <w:sz w:val="22"/>
          <w:szCs w:val="22"/>
        </w:rPr>
      </w:pPr>
      <w:r>
        <w:rPr>
          <w:rFonts w:ascii="Calibri" w:hAnsi="Calibri" w:cs="Calibri"/>
          <w:sz w:val="22"/>
          <w:szCs w:val="22"/>
        </w:rPr>
        <w:t xml:space="preserve">Data Multi-set S = {3, 3, </w:t>
      </w:r>
      <w:r w:rsidR="00F9637E">
        <w:rPr>
          <w:rFonts w:ascii="Calibri" w:hAnsi="Calibri" w:cs="Calibri"/>
          <w:sz w:val="22"/>
          <w:szCs w:val="22"/>
        </w:rPr>
        <w:t xml:space="preserve">6, </w:t>
      </w:r>
      <w:r>
        <w:rPr>
          <w:rFonts w:ascii="Calibri" w:hAnsi="Calibri" w:cs="Calibri"/>
          <w:sz w:val="22"/>
          <w:szCs w:val="22"/>
        </w:rPr>
        <w:t>8</w:t>
      </w:r>
      <w:r w:rsidR="00F9637E">
        <w:rPr>
          <w:rFonts w:ascii="Calibri" w:hAnsi="Calibri" w:cs="Calibri"/>
          <w:sz w:val="22"/>
          <w:szCs w:val="22"/>
        </w:rPr>
        <w:t>, 8}</w:t>
      </w:r>
    </w:p>
    <w:p w14:paraId="3F726D6F" w14:textId="168D8EDD" w:rsidR="00F9637E" w:rsidRDefault="00F9637E" w:rsidP="00F9637E">
      <w:pPr>
        <w:widowControl w:val="0"/>
        <w:autoSpaceDE w:val="0"/>
        <w:autoSpaceDN w:val="0"/>
        <w:adjustRightInd w:val="0"/>
        <w:rPr>
          <w:rFonts w:ascii="Calibri" w:hAnsi="Calibri" w:cs="Calibri"/>
          <w:sz w:val="22"/>
          <w:szCs w:val="22"/>
        </w:rPr>
      </w:pPr>
      <w:r>
        <w:rPr>
          <w:rFonts w:ascii="Calibri" w:hAnsi="Calibri" w:cs="Calibri"/>
          <w:sz w:val="22"/>
          <w:szCs w:val="22"/>
        </w:rPr>
        <w:t xml:space="preserve">Query Multi-set Q = {3, 6, </w:t>
      </w:r>
      <w:r w:rsidR="00812C4A">
        <w:rPr>
          <w:rFonts w:ascii="Calibri" w:hAnsi="Calibri" w:cs="Calibri"/>
          <w:sz w:val="22"/>
          <w:szCs w:val="22"/>
        </w:rPr>
        <w:t>6</w:t>
      </w:r>
      <w:r>
        <w:rPr>
          <w:rFonts w:ascii="Calibri" w:hAnsi="Calibri" w:cs="Calibri"/>
          <w:sz w:val="22"/>
          <w:szCs w:val="22"/>
        </w:rPr>
        <w:t xml:space="preserve">, </w:t>
      </w:r>
      <w:r w:rsidR="00812C4A">
        <w:rPr>
          <w:rFonts w:ascii="Calibri" w:hAnsi="Calibri" w:cs="Calibri"/>
          <w:sz w:val="22"/>
          <w:szCs w:val="22"/>
        </w:rPr>
        <w:t>6</w:t>
      </w:r>
      <w:r>
        <w:rPr>
          <w:rFonts w:ascii="Calibri" w:hAnsi="Calibri" w:cs="Calibri"/>
          <w:sz w:val="22"/>
          <w:szCs w:val="22"/>
        </w:rPr>
        <w:t>}</w:t>
      </w:r>
    </w:p>
    <w:p w14:paraId="0EDD77FE" w14:textId="77777777" w:rsidR="00A116F8" w:rsidRDefault="00A116F8" w:rsidP="00F9637E">
      <w:pPr>
        <w:widowControl w:val="0"/>
        <w:autoSpaceDE w:val="0"/>
        <w:autoSpaceDN w:val="0"/>
        <w:adjustRightInd w:val="0"/>
        <w:rPr>
          <w:rFonts w:ascii="Calibri" w:hAnsi="Calibri" w:cs="Calibri"/>
          <w:sz w:val="22"/>
          <w:szCs w:val="22"/>
        </w:rPr>
      </w:pPr>
    </w:p>
    <w:p w14:paraId="61510CD6" w14:textId="77777777" w:rsidR="00A116F8" w:rsidRDefault="00A116F8" w:rsidP="00F9637E">
      <w:pPr>
        <w:widowControl w:val="0"/>
        <w:autoSpaceDE w:val="0"/>
        <w:autoSpaceDN w:val="0"/>
        <w:adjustRightInd w:val="0"/>
        <w:rPr>
          <w:rFonts w:ascii="Calibri" w:hAnsi="Calibri" w:cs="Calibri"/>
          <w:sz w:val="22"/>
          <w:szCs w:val="22"/>
        </w:rPr>
      </w:pPr>
    </w:p>
    <w:p w14:paraId="0C34C5AE" w14:textId="22E56BA8" w:rsidR="00F9637E" w:rsidRDefault="00812C4A" w:rsidP="00F9637E">
      <w:pPr>
        <w:widowControl w:val="0"/>
        <w:autoSpaceDE w:val="0"/>
        <w:autoSpaceDN w:val="0"/>
        <w:adjustRightInd w:val="0"/>
        <w:rPr>
          <w:rFonts w:ascii="Calibri" w:hAnsi="Calibri" w:cs="Calibri"/>
          <w:b/>
          <w:sz w:val="22"/>
          <w:szCs w:val="22"/>
        </w:rPr>
      </w:pPr>
      <w:r w:rsidRPr="00812C4A">
        <w:rPr>
          <w:rFonts w:ascii="Calibri" w:hAnsi="Calibri" w:cs="Calibri"/>
          <w:b/>
          <w:sz w:val="22"/>
          <w:szCs w:val="22"/>
        </w:rPr>
        <w:t>Counting Bloom Filter Construction</w:t>
      </w:r>
    </w:p>
    <w:p w14:paraId="1D9F77F3" w14:textId="77777777" w:rsidR="00812C4A" w:rsidRDefault="00812C4A" w:rsidP="00812C4A">
      <w:pPr>
        <w:widowControl w:val="0"/>
        <w:autoSpaceDE w:val="0"/>
        <w:autoSpaceDN w:val="0"/>
        <w:adjustRightInd w:val="0"/>
        <w:rPr>
          <w:rFonts w:ascii="Calibri" w:hAnsi="Calibri" w:cs="Calibri"/>
          <w:sz w:val="22"/>
          <w:szCs w:val="22"/>
        </w:rPr>
      </w:pPr>
      <w:r>
        <w:rPr>
          <w:rFonts w:ascii="Calibri" w:hAnsi="Calibri" w:cs="Calibri"/>
          <w:sz w:val="22"/>
          <w:szCs w:val="22"/>
        </w:rPr>
        <w:t>Let the size N of the bloom filter B be – 16</w:t>
      </w:r>
    </w:p>
    <w:p w14:paraId="7ADA2912" w14:textId="77777777" w:rsidR="00B63C9C" w:rsidRDefault="00812C4A" w:rsidP="00F9637E">
      <w:pPr>
        <w:widowControl w:val="0"/>
        <w:autoSpaceDE w:val="0"/>
        <w:autoSpaceDN w:val="0"/>
        <w:adjustRightInd w:val="0"/>
        <w:rPr>
          <w:rFonts w:ascii="Calibri" w:hAnsi="Calibri" w:cs="Calibri"/>
          <w:sz w:val="22"/>
          <w:szCs w:val="22"/>
        </w:rPr>
      </w:pPr>
      <w:r>
        <w:rPr>
          <w:rFonts w:ascii="Calibri" w:hAnsi="Calibri" w:cs="Calibri"/>
          <w:sz w:val="22"/>
          <w:szCs w:val="22"/>
        </w:rPr>
        <w:t>Let the counter size be 2 bits</w:t>
      </w:r>
      <w:r w:rsidR="00B63C9C">
        <w:rPr>
          <w:rFonts w:ascii="Calibri" w:hAnsi="Calibri" w:cs="Calibri"/>
          <w:sz w:val="22"/>
          <w:szCs w:val="22"/>
        </w:rPr>
        <w:br/>
      </w:r>
    </w:p>
    <w:p w14:paraId="0C5E6D9B" w14:textId="1E669FFC" w:rsidR="00812C4A" w:rsidRDefault="00CD488C" w:rsidP="00F9637E">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4941F7D6" wp14:editId="524BAC2A">
            <wp:extent cx="5493385" cy="781050"/>
            <wp:effectExtent l="0" t="0" r="0" b="6350"/>
            <wp:docPr id="49" name="Picture 49" descr="Macintosh HD:Users:spaturi:Desktop:pics:Bloom:pic1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spaturi:Desktop:pics:Bloom:pic16.tif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3385" cy="781050"/>
                    </a:xfrm>
                    <a:prstGeom prst="rect">
                      <a:avLst/>
                    </a:prstGeom>
                    <a:noFill/>
                    <a:ln>
                      <a:noFill/>
                    </a:ln>
                  </pic:spPr>
                </pic:pic>
              </a:graphicData>
            </a:graphic>
          </wp:inline>
        </w:drawing>
      </w:r>
    </w:p>
    <w:p w14:paraId="664D807C" w14:textId="77777777" w:rsidR="00EC65CC" w:rsidRDefault="00EC65CC" w:rsidP="002D76FF">
      <w:pPr>
        <w:tabs>
          <w:tab w:val="left" w:pos="3810"/>
        </w:tabs>
        <w:rPr>
          <w:rFonts w:ascii="Calibri" w:hAnsi="Calibri" w:cs="Calibri"/>
          <w:sz w:val="22"/>
          <w:szCs w:val="22"/>
        </w:rPr>
      </w:pPr>
    </w:p>
    <w:p w14:paraId="4646FD0C" w14:textId="77777777" w:rsidR="00EC65CC" w:rsidRDefault="00EC65CC" w:rsidP="002D76FF">
      <w:pPr>
        <w:tabs>
          <w:tab w:val="left" w:pos="3810"/>
        </w:tabs>
        <w:rPr>
          <w:rFonts w:ascii="Calibri" w:hAnsi="Calibri" w:cs="Calibri"/>
          <w:sz w:val="22"/>
          <w:szCs w:val="22"/>
        </w:rPr>
      </w:pPr>
    </w:p>
    <w:p w14:paraId="2C6693B2" w14:textId="77777777" w:rsidR="00EC65CC" w:rsidRDefault="00EC65CC" w:rsidP="002D76FF">
      <w:pPr>
        <w:tabs>
          <w:tab w:val="left" w:pos="3810"/>
        </w:tabs>
        <w:rPr>
          <w:rFonts w:ascii="Calibri" w:hAnsi="Calibri" w:cs="Calibri"/>
          <w:sz w:val="22"/>
          <w:szCs w:val="22"/>
        </w:rPr>
      </w:pPr>
    </w:p>
    <w:p w14:paraId="50301247" w14:textId="6DABC824" w:rsidR="00812C4A" w:rsidRPr="007B68EC" w:rsidRDefault="00812C4A" w:rsidP="00812C4A">
      <w:pPr>
        <w:widowControl w:val="0"/>
        <w:autoSpaceDE w:val="0"/>
        <w:autoSpaceDN w:val="0"/>
        <w:adjustRightInd w:val="0"/>
        <w:rPr>
          <w:rFonts w:ascii="Calibri" w:hAnsi="Calibri" w:cs="Calibri"/>
          <w:b/>
          <w:sz w:val="22"/>
          <w:szCs w:val="22"/>
        </w:rPr>
      </w:pPr>
      <w:r>
        <w:rPr>
          <w:rFonts w:ascii="Calibri" w:hAnsi="Calibri" w:cs="Calibri"/>
          <w:b/>
          <w:sz w:val="22"/>
          <w:szCs w:val="22"/>
        </w:rPr>
        <w:t>Counting Bloom Filter f</w:t>
      </w:r>
      <w:r w:rsidRPr="007B68EC">
        <w:rPr>
          <w:rFonts w:ascii="Calibri" w:hAnsi="Calibri" w:cs="Calibri"/>
          <w:b/>
          <w:sz w:val="22"/>
          <w:szCs w:val="22"/>
        </w:rPr>
        <w:t xml:space="preserve">or </w:t>
      </w:r>
      <w:r>
        <w:rPr>
          <w:rFonts w:ascii="Calibri" w:hAnsi="Calibri" w:cs="Calibri"/>
          <w:b/>
          <w:sz w:val="22"/>
          <w:szCs w:val="22"/>
        </w:rPr>
        <w:t>Data</w:t>
      </w:r>
      <w:r w:rsidRPr="007B68EC">
        <w:rPr>
          <w:rFonts w:ascii="Calibri" w:hAnsi="Calibri" w:cs="Calibri"/>
          <w:b/>
          <w:sz w:val="22"/>
          <w:szCs w:val="22"/>
        </w:rPr>
        <w:t xml:space="preserve"> Multi-set </w:t>
      </w:r>
      <w:r>
        <w:rPr>
          <w:rFonts w:ascii="Calibri" w:hAnsi="Calibri" w:cs="Calibri"/>
          <w:b/>
          <w:sz w:val="22"/>
          <w:szCs w:val="22"/>
        </w:rPr>
        <w:t>Q {3, 3</w:t>
      </w:r>
      <w:r w:rsidRPr="007B68EC">
        <w:rPr>
          <w:rFonts w:ascii="Calibri" w:hAnsi="Calibri" w:cs="Calibri"/>
          <w:b/>
          <w:sz w:val="22"/>
          <w:szCs w:val="22"/>
        </w:rPr>
        <w:t>, 6</w:t>
      </w:r>
      <w:r>
        <w:rPr>
          <w:rFonts w:ascii="Calibri" w:hAnsi="Calibri" w:cs="Calibri"/>
          <w:b/>
          <w:sz w:val="22"/>
          <w:szCs w:val="22"/>
        </w:rPr>
        <w:t>, 8</w:t>
      </w:r>
      <w:r w:rsidR="00C048EF">
        <w:rPr>
          <w:rFonts w:ascii="Calibri" w:hAnsi="Calibri" w:cs="Calibri"/>
          <w:b/>
          <w:sz w:val="22"/>
          <w:szCs w:val="22"/>
        </w:rPr>
        <w:t>, 8</w:t>
      </w:r>
      <w:r w:rsidRPr="007B68EC">
        <w:rPr>
          <w:rFonts w:ascii="Calibri" w:hAnsi="Calibri" w:cs="Calibri"/>
          <w:b/>
          <w:sz w:val="22"/>
          <w:szCs w:val="22"/>
        </w:rPr>
        <w:t>}</w:t>
      </w:r>
    </w:p>
    <w:p w14:paraId="5F3A10D9" w14:textId="77777777" w:rsidR="00812C4A" w:rsidRDefault="00812C4A" w:rsidP="00812C4A">
      <w:pPr>
        <w:widowControl w:val="0"/>
        <w:autoSpaceDE w:val="0"/>
        <w:autoSpaceDN w:val="0"/>
        <w:adjustRightInd w:val="0"/>
        <w:rPr>
          <w:rFonts w:ascii="Calibri" w:hAnsi="Calibri" w:cs="Calibri"/>
          <w:sz w:val="22"/>
          <w:szCs w:val="22"/>
        </w:rPr>
      </w:pPr>
      <w:r>
        <w:rPr>
          <w:rFonts w:ascii="Calibri" w:hAnsi="Calibri" w:cs="Calibri"/>
          <w:sz w:val="22"/>
          <w:szCs w:val="22"/>
        </w:rPr>
        <w:t>Let the number of hash functions be - 1</w:t>
      </w:r>
    </w:p>
    <w:p w14:paraId="51A5339E" w14:textId="77777777" w:rsidR="00812C4A" w:rsidRDefault="00812C4A" w:rsidP="00812C4A">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H1 be - ((8x + 4) % 20)%16</w:t>
      </w:r>
    </w:p>
    <w:p w14:paraId="1924733C" w14:textId="77777777" w:rsidR="00CD488C" w:rsidRDefault="00CD488C" w:rsidP="00812C4A">
      <w:pPr>
        <w:widowControl w:val="0"/>
        <w:autoSpaceDE w:val="0"/>
        <w:autoSpaceDN w:val="0"/>
        <w:adjustRightInd w:val="0"/>
        <w:rPr>
          <w:rFonts w:ascii="Calibri" w:hAnsi="Calibri" w:cs="Calibri"/>
          <w:sz w:val="22"/>
          <w:szCs w:val="22"/>
        </w:rPr>
      </w:pPr>
    </w:p>
    <w:p w14:paraId="6214578B" w14:textId="77777777" w:rsidR="00B63C9C" w:rsidRDefault="00B63C9C" w:rsidP="00812C4A">
      <w:pPr>
        <w:widowControl w:val="0"/>
        <w:autoSpaceDE w:val="0"/>
        <w:autoSpaceDN w:val="0"/>
        <w:adjustRightInd w:val="0"/>
        <w:rPr>
          <w:rFonts w:ascii="Calibri" w:hAnsi="Calibri" w:cs="Calibri"/>
          <w:sz w:val="22"/>
          <w:szCs w:val="22"/>
        </w:rPr>
      </w:pPr>
    </w:p>
    <w:p w14:paraId="257C2E98" w14:textId="32C814EC" w:rsidR="00812C4A" w:rsidRDefault="00CD488C" w:rsidP="00812C4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0022A737" wp14:editId="1A4060A3">
            <wp:extent cx="5479415" cy="766445"/>
            <wp:effectExtent l="0" t="0" r="6985" b="0"/>
            <wp:docPr id="50" name="Picture 50" descr="Macintosh HD:Users:spaturi:Desktop:pics:Bloom:pic1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spaturi:Desktop:pics:Bloom:pic17.ti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9415" cy="766445"/>
                    </a:xfrm>
                    <a:prstGeom prst="rect">
                      <a:avLst/>
                    </a:prstGeom>
                    <a:noFill/>
                    <a:ln>
                      <a:noFill/>
                    </a:ln>
                  </pic:spPr>
                </pic:pic>
              </a:graphicData>
            </a:graphic>
          </wp:inline>
        </w:drawing>
      </w:r>
    </w:p>
    <w:p w14:paraId="102DCE78" w14:textId="77777777" w:rsidR="00812C4A" w:rsidRDefault="00812C4A" w:rsidP="002D76FF">
      <w:pPr>
        <w:tabs>
          <w:tab w:val="left" w:pos="3810"/>
        </w:tabs>
        <w:rPr>
          <w:rFonts w:ascii="Calibri" w:hAnsi="Calibri" w:cs="Calibri"/>
          <w:sz w:val="22"/>
          <w:szCs w:val="22"/>
        </w:rPr>
      </w:pPr>
    </w:p>
    <w:p w14:paraId="639C3FFA" w14:textId="5D763561" w:rsidR="00812C4A" w:rsidRPr="007B68EC" w:rsidRDefault="00812C4A" w:rsidP="00812C4A">
      <w:pPr>
        <w:widowControl w:val="0"/>
        <w:autoSpaceDE w:val="0"/>
        <w:autoSpaceDN w:val="0"/>
        <w:adjustRightInd w:val="0"/>
        <w:rPr>
          <w:rFonts w:ascii="Calibri" w:hAnsi="Calibri" w:cs="Calibri"/>
          <w:b/>
          <w:sz w:val="22"/>
          <w:szCs w:val="22"/>
        </w:rPr>
      </w:pPr>
      <w:r>
        <w:rPr>
          <w:rFonts w:ascii="Calibri" w:hAnsi="Calibri" w:cs="Calibri"/>
          <w:b/>
          <w:sz w:val="22"/>
          <w:szCs w:val="22"/>
        </w:rPr>
        <w:t>Counting Bloom Filter f</w:t>
      </w:r>
      <w:r w:rsidRPr="007B68EC">
        <w:rPr>
          <w:rFonts w:ascii="Calibri" w:hAnsi="Calibri" w:cs="Calibri"/>
          <w:b/>
          <w:sz w:val="22"/>
          <w:szCs w:val="22"/>
        </w:rPr>
        <w:t xml:space="preserve">or </w:t>
      </w:r>
      <w:r>
        <w:rPr>
          <w:rFonts w:ascii="Calibri" w:hAnsi="Calibri" w:cs="Calibri"/>
          <w:b/>
          <w:sz w:val="22"/>
          <w:szCs w:val="22"/>
        </w:rPr>
        <w:t>Query</w:t>
      </w:r>
      <w:r w:rsidRPr="007B68EC">
        <w:rPr>
          <w:rFonts w:ascii="Calibri" w:hAnsi="Calibri" w:cs="Calibri"/>
          <w:b/>
          <w:sz w:val="22"/>
          <w:szCs w:val="22"/>
        </w:rPr>
        <w:t xml:space="preserve"> Multi-set </w:t>
      </w:r>
      <w:r>
        <w:rPr>
          <w:rFonts w:ascii="Calibri" w:hAnsi="Calibri" w:cs="Calibri"/>
          <w:b/>
          <w:sz w:val="22"/>
          <w:szCs w:val="22"/>
        </w:rPr>
        <w:t>Q {3</w:t>
      </w:r>
      <w:r w:rsidRPr="007B68EC">
        <w:rPr>
          <w:rFonts w:ascii="Calibri" w:hAnsi="Calibri" w:cs="Calibri"/>
          <w:b/>
          <w:sz w:val="22"/>
          <w:szCs w:val="22"/>
        </w:rPr>
        <w:t xml:space="preserve">, 6, </w:t>
      </w:r>
      <w:r w:rsidR="00C048EF">
        <w:rPr>
          <w:rFonts w:ascii="Calibri" w:hAnsi="Calibri" w:cs="Calibri"/>
          <w:b/>
          <w:sz w:val="22"/>
          <w:szCs w:val="22"/>
        </w:rPr>
        <w:t>6</w:t>
      </w:r>
      <w:r>
        <w:rPr>
          <w:rFonts w:ascii="Calibri" w:hAnsi="Calibri" w:cs="Calibri"/>
          <w:b/>
          <w:sz w:val="22"/>
          <w:szCs w:val="22"/>
        </w:rPr>
        <w:t xml:space="preserve">, </w:t>
      </w:r>
      <w:r w:rsidR="00C048EF">
        <w:rPr>
          <w:rFonts w:ascii="Calibri" w:hAnsi="Calibri" w:cs="Calibri"/>
          <w:b/>
          <w:sz w:val="22"/>
          <w:szCs w:val="22"/>
        </w:rPr>
        <w:t>6</w:t>
      </w:r>
      <w:r w:rsidRPr="007B68EC">
        <w:rPr>
          <w:rFonts w:ascii="Calibri" w:hAnsi="Calibri" w:cs="Calibri"/>
          <w:b/>
          <w:sz w:val="22"/>
          <w:szCs w:val="22"/>
        </w:rPr>
        <w:t>}</w:t>
      </w:r>
    </w:p>
    <w:p w14:paraId="7C4F426B" w14:textId="77777777" w:rsidR="00812C4A" w:rsidRDefault="00812C4A" w:rsidP="00812C4A">
      <w:pPr>
        <w:widowControl w:val="0"/>
        <w:autoSpaceDE w:val="0"/>
        <w:autoSpaceDN w:val="0"/>
        <w:adjustRightInd w:val="0"/>
        <w:rPr>
          <w:rFonts w:ascii="Calibri" w:hAnsi="Calibri" w:cs="Calibri"/>
          <w:sz w:val="22"/>
          <w:szCs w:val="22"/>
        </w:rPr>
      </w:pPr>
      <w:r>
        <w:rPr>
          <w:rFonts w:ascii="Calibri" w:hAnsi="Calibri" w:cs="Calibri"/>
          <w:sz w:val="22"/>
          <w:szCs w:val="22"/>
        </w:rPr>
        <w:t>Let the number of hash functions be - 1</w:t>
      </w:r>
    </w:p>
    <w:p w14:paraId="6C5E456E" w14:textId="77777777" w:rsidR="00812C4A" w:rsidRDefault="00812C4A" w:rsidP="00812C4A">
      <w:pPr>
        <w:widowControl w:val="0"/>
        <w:autoSpaceDE w:val="0"/>
        <w:autoSpaceDN w:val="0"/>
        <w:adjustRightInd w:val="0"/>
        <w:rPr>
          <w:rFonts w:ascii="Calibri" w:hAnsi="Calibri" w:cs="Calibri"/>
          <w:sz w:val="22"/>
          <w:szCs w:val="22"/>
        </w:rPr>
      </w:pPr>
      <w:r>
        <w:rPr>
          <w:rFonts w:ascii="Calibri" w:hAnsi="Calibri" w:cs="Calibri"/>
          <w:sz w:val="22"/>
          <w:szCs w:val="22"/>
        </w:rPr>
        <w:t>Let the hash function H1 be - ((8x + 4) % 20)%16</w:t>
      </w:r>
    </w:p>
    <w:p w14:paraId="416F56E6" w14:textId="77777777" w:rsidR="00B63C9C" w:rsidRDefault="00B63C9C" w:rsidP="00812C4A">
      <w:pPr>
        <w:widowControl w:val="0"/>
        <w:autoSpaceDE w:val="0"/>
        <w:autoSpaceDN w:val="0"/>
        <w:adjustRightInd w:val="0"/>
        <w:rPr>
          <w:rFonts w:ascii="Calibri" w:hAnsi="Calibri" w:cs="Calibri"/>
          <w:sz w:val="22"/>
          <w:szCs w:val="22"/>
        </w:rPr>
      </w:pPr>
    </w:p>
    <w:p w14:paraId="779A7868" w14:textId="07FD42D6" w:rsidR="00812C4A" w:rsidRDefault="00CD488C" w:rsidP="00812C4A">
      <w:pPr>
        <w:widowControl w:val="0"/>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24B27354" wp14:editId="0038395D">
            <wp:extent cx="5479415" cy="822960"/>
            <wp:effectExtent l="0" t="0" r="6985" b="0"/>
            <wp:docPr id="51" name="Picture 51" descr="Macintosh HD:Users:spaturi:Desktop:pics:Bloom:pic1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spaturi:Desktop:pics:Bloom:pic18.tif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415" cy="822960"/>
                    </a:xfrm>
                    <a:prstGeom prst="rect">
                      <a:avLst/>
                    </a:prstGeom>
                    <a:noFill/>
                    <a:ln>
                      <a:noFill/>
                    </a:ln>
                  </pic:spPr>
                </pic:pic>
              </a:graphicData>
            </a:graphic>
          </wp:inline>
        </w:drawing>
      </w:r>
    </w:p>
    <w:p w14:paraId="23E4DA32" w14:textId="77777777" w:rsidR="0050256D" w:rsidRDefault="0050256D" w:rsidP="002D76FF">
      <w:pPr>
        <w:tabs>
          <w:tab w:val="left" w:pos="3810"/>
        </w:tabs>
        <w:rPr>
          <w:rFonts w:ascii="Calibri" w:hAnsi="Calibri" w:cs="Calibri"/>
          <w:sz w:val="22"/>
          <w:szCs w:val="22"/>
        </w:rPr>
      </w:pPr>
    </w:p>
    <w:p w14:paraId="45E0DA58" w14:textId="77777777" w:rsidR="000146F2" w:rsidRDefault="000146F2" w:rsidP="002D76FF">
      <w:pPr>
        <w:tabs>
          <w:tab w:val="left" w:pos="3810"/>
        </w:tabs>
        <w:rPr>
          <w:rFonts w:ascii="Calibri" w:hAnsi="Calibri" w:cs="Calibri"/>
          <w:sz w:val="22"/>
          <w:szCs w:val="22"/>
        </w:rPr>
      </w:pPr>
    </w:p>
    <w:p w14:paraId="52E7C33A" w14:textId="20397039" w:rsidR="000146F2" w:rsidRDefault="000146F2" w:rsidP="000146F2">
      <w:pPr>
        <w:rPr>
          <w:b/>
          <w:sz w:val="22"/>
          <w:szCs w:val="22"/>
        </w:rPr>
      </w:pPr>
      <w:r w:rsidRPr="002D76FF">
        <w:rPr>
          <w:b/>
          <w:sz w:val="22"/>
          <w:szCs w:val="22"/>
        </w:rPr>
        <w:t xml:space="preserve">Comparing </w:t>
      </w:r>
      <w:r>
        <w:rPr>
          <w:b/>
          <w:sz w:val="22"/>
          <w:szCs w:val="22"/>
        </w:rPr>
        <w:t xml:space="preserve">counting bloom filters for </w:t>
      </w:r>
      <w:r w:rsidRPr="002D76FF">
        <w:rPr>
          <w:b/>
          <w:sz w:val="22"/>
          <w:szCs w:val="22"/>
        </w:rPr>
        <w:t>Query Multi-set Q with Data Multi-set S</w:t>
      </w:r>
    </w:p>
    <w:p w14:paraId="19F9B901" w14:textId="77777777" w:rsidR="00CD488C" w:rsidRDefault="00CD488C" w:rsidP="000146F2">
      <w:pPr>
        <w:rPr>
          <w:b/>
          <w:sz w:val="22"/>
          <w:szCs w:val="22"/>
        </w:rPr>
      </w:pPr>
    </w:p>
    <w:p w14:paraId="67658281" w14:textId="77777777" w:rsidR="00B63C9C" w:rsidRDefault="00B63C9C" w:rsidP="002D76FF">
      <w:pPr>
        <w:tabs>
          <w:tab w:val="left" w:pos="3810"/>
        </w:tabs>
        <w:rPr>
          <w:rFonts w:ascii="Calibri" w:hAnsi="Calibri" w:cs="Calibri"/>
          <w:sz w:val="22"/>
          <w:szCs w:val="22"/>
        </w:rPr>
      </w:pPr>
    </w:p>
    <w:p w14:paraId="5E252ACC" w14:textId="2D582F36" w:rsidR="000146F2" w:rsidRDefault="00CD488C" w:rsidP="002D76FF">
      <w:pPr>
        <w:tabs>
          <w:tab w:val="left" w:pos="3810"/>
        </w:tabs>
        <w:rPr>
          <w:rFonts w:ascii="Calibri" w:hAnsi="Calibri" w:cs="Calibri"/>
          <w:sz w:val="22"/>
          <w:szCs w:val="22"/>
        </w:rPr>
      </w:pPr>
      <w:r>
        <w:rPr>
          <w:rFonts w:ascii="Calibri" w:hAnsi="Calibri" w:cs="Calibri"/>
          <w:noProof/>
          <w:sz w:val="22"/>
          <w:szCs w:val="22"/>
        </w:rPr>
        <w:drawing>
          <wp:inline distT="0" distB="0" distL="0" distR="0" wp14:anchorId="21333E1D" wp14:editId="3D382109">
            <wp:extent cx="5479415" cy="1406525"/>
            <wp:effectExtent l="0" t="0" r="6985" b="0"/>
            <wp:docPr id="52" name="Picture 52" descr="Macintosh HD:Users:spaturi:Desktop:pics:Bloom:pic19.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spaturi:Desktop:pics:Bloom:pic19.tif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9415" cy="1406525"/>
                    </a:xfrm>
                    <a:prstGeom prst="rect">
                      <a:avLst/>
                    </a:prstGeom>
                    <a:noFill/>
                    <a:ln>
                      <a:noFill/>
                    </a:ln>
                  </pic:spPr>
                </pic:pic>
              </a:graphicData>
            </a:graphic>
          </wp:inline>
        </w:drawing>
      </w:r>
    </w:p>
    <w:p w14:paraId="075AE84B" w14:textId="3CB659C3" w:rsidR="00EC65CC" w:rsidRDefault="00EC65CC" w:rsidP="002D76FF">
      <w:pPr>
        <w:tabs>
          <w:tab w:val="left" w:pos="3810"/>
        </w:tabs>
        <w:rPr>
          <w:rFonts w:ascii="Calibri" w:hAnsi="Calibri" w:cs="Calibri"/>
          <w:sz w:val="22"/>
          <w:szCs w:val="22"/>
        </w:rPr>
      </w:pPr>
    </w:p>
    <w:p w14:paraId="458E4409" w14:textId="751F427A" w:rsidR="00EC65CC" w:rsidRDefault="004B46FE" w:rsidP="002D76FF">
      <w:pPr>
        <w:tabs>
          <w:tab w:val="left" w:pos="3810"/>
        </w:tabs>
        <w:rPr>
          <w:rFonts w:ascii="Calibri" w:hAnsi="Calibri" w:cs="Calibri"/>
          <w:sz w:val="22"/>
          <w:szCs w:val="22"/>
        </w:rPr>
      </w:pPr>
      <w:r>
        <w:rPr>
          <w:rFonts w:ascii="Calibri" w:hAnsi="Calibri" w:cs="Calibri"/>
          <w:sz w:val="22"/>
          <w:szCs w:val="22"/>
        </w:rPr>
        <w:t>In the above figure, the value in the 12</w:t>
      </w:r>
      <w:r w:rsidRPr="004B46FE">
        <w:rPr>
          <w:rFonts w:ascii="Calibri" w:hAnsi="Calibri" w:cs="Calibri"/>
          <w:sz w:val="22"/>
          <w:szCs w:val="22"/>
          <w:vertAlign w:val="superscript"/>
        </w:rPr>
        <w:t>th</w:t>
      </w:r>
      <w:r>
        <w:rPr>
          <w:rFonts w:ascii="Calibri" w:hAnsi="Calibri" w:cs="Calibri"/>
          <w:sz w:val="22"/>
          <w:szCs w:val="22"/>
        </w:rPr>
        <w:t xml:space="preserve"> position in query filter is more than that of in data filter. It can be asserted that the query multi-set is not a subset of the data multi-set, therefore the query returns zero results.</w:t>
      </w:r>
    </w:p>
    <w:p w14:paraId="56C21586" w14:textId="43B334A5" w:rsidR="00EC65CC" w:rsidRDefault="00EC65CC" w:rsidP="002D76FF">
      <w:pPr>
        <w:tabs>
          <w:tab w:val="left" w:pos="3810"/>
        </w:tabs>
        <w:rPr>
          <w:rFonts w:ascii="Calibri" w:hAnsi="Calibri" w:cs="Calibri"/>
          <w:sz w:val="22"/>
          <w:szCs w:val="22"/>
        </w:rPr>
      </w:pPr>
    </w:p>
    <w:p w14:paraId="5BF8A447" w14:textId="0CD6BF6A" w:rsidR="00F9637E" w:rsidRPr="004C6A3F" w:rsidRDefault="004C6A3F" w:rsidP="002D76FF">
      <w:pPr>
        <w:tabs>
          <w:tab w:val="left" w:pos="3810"/>
        </w:tabs>
        <w:rPr>
          <w:rFonts w:ascii="Calibri" w:hAnsi="Calibri" w:cs="Calibri"/>
          <w:b/>
          <w:sz w:val="22"/>
          <w:szCs w:val="22"/>
        </w:rPr>
      </w:pPr>
      <w:r w:rsidRPr="004C6A3F">
        <w:rPr>
          <w:rFonts w:ascii="Calibri" w:hAnsi="Calibri" w:cs="Calibri"/>
          <w:b/>
          <w:sz w:val="22"/>
          <w:szCs w:val="22"/>
        </w:rPr>
        <w:t xml:space="preserve">Bloom Parameters </w:t>
      </w:r>
      <w:r w:rsidR="00800550">
        <w:rPr>
          <w:rFonts w:ascii="Calibri" w:hAnsi="Calibri" w:cs="Calibri"/>
          <w:b/>
          <w:sz w:val="22"/>
          <w:szCs w:val="22"/>
        </w:rPr>
        <w:t xml:space="preserve">and </w:t>
      </w:r>
      <w:r w:rsidR="00F9637E" w:rsidRPr="004C6A3F">
        <w:rPr>
          <w:rFonts w:ascii="Calibri" w:hAnsi="Calibri" w:cs="Calibri"/>
          <w:b/>
          <w:sz w:val="22"/>
          <w:szCs w:val="22"/>
        </w:rPr>
        <w:t>false positives</w:t>
      </w:r>
    </w:p>
    <w:p w14:paraId="40202035" w14:textId="77777777" w:rsidR="0050256D" w:rsidRDefault="0050256D" w:rsidP="002D76FF">
      <w:pPr>
        <w:tabs>
          <w:tab w:val="left" w:pos="3810"/>
        </w:tabs>
        <w:rPr>
          <w:rFonts w:ascii="Calibri" w:hAnsi="Calibri" w:cs="Calibri"/>
          <w:sz w:val="22"/>
          <w:szCs w:val="22"/>
        </w:rPr>
      </w:pPr>
    </w:p>
    <w:p w14:paraId="0FBD7347" w14:textId="77777777" w:rsidR="00800550" w:rsidRDefault="00800550" w:rsidP="002D76FF">
      <w:pPr>
        <w:tabs>
          <w:tab w:val="left" w:pos="3810"/>
        </w:tabs>
        <w:rPr>
          <w:rFonts w:ascii="Calibri" w:hAnsi="Calibri" w:cs="Calibri"/>
          <w:sz w:val="22"/>
          <w:szCs w:val="22"/>
        </w:rPr>
      </w:pPr>
    </w:p>
    <w:p w14:paraId="75CD8997" w14:textId="71FC31AC" w:rsidR="0050256D" w:rsidRPr="0050256D" w:rsidRDefault="0050256D" w:rsidP="0050256D">
      <w:pPr>
        <w:tabs>
          <w:tab w:val="left" w:pos="3810"/>
        </w:tabs>
        <w:rPr>
          <w:rFonts w:ascii="Calibri" w:hAnsi="Calibri" w:cs="Calibri"/>
          <w:b/>
          <w:sz w:val="22"/>
          <w:szCs w:val="22"/>
        </w:rPr>
      </w:pPr>
      <w:r w:rsidRPr="0050256D">
        <w:rPr>
          <w:rFonts w:ascii="Calibri" w:hAnsi="Calibri" w:cs="Calibri"/>
          <w:b/>
          <w:sz w:val="22"/>
          <w:szCs w:val="22"/>
        </w:rPr>
        <w:t xml:space="preserve">Chapter? </w:t>
      </w:r>
      <w:r w:rsidR="00DA7CD2">
        <w:rPr>
          <w:rFonts w:ascii="Calibri" w:hAnsi="Calibri" w:cs="Calibri"/>
          <w:b/>
          <w:sz w:val="22"/>
          <w:szCs w:val="22"/>
        </w:rPr>
        <w:t xml:space="preserve"> System </w:t>
      </w:r>
      <w:r w:rsidRPr="0050256D">
        <w:rPr>
          <w:rFonts w:ascii="Calibri" w:hAnsi="Calibri" w:cs="Calibri"/>
          <w:b/>
          <w:sz w:val="22"/>
          <w:szCs w:val="22"/>
        </w:rPr>
        <w:t>Architecture</w:t>
      </w:r>
    </w:p>
    <w:p w14:paraId="0FEFFB46" w14:textId="77777777" w:rsidR="00DA7CD2" w:rsidRDefault="00DA7CD2" w:rsidP="0050256D">
      <w:pPr>
        <w:tabs>
          <w:tab w:val="left" w:pos="3810"/>
        </w:tabs>
        <w:rPr>
          <w:rFonts w:ascii="Calibri" w:hAnsi="Calibri" w:cs="Calibri"/>
          <w:sz w:val="22"/>
          <w:szCs w:val="22"/>
        </w:rPr>
      </w:pPr>
    </w:p>
    <w:p w14:paraId="1BB36FD3" w14:textId="77777777" w:rsidR="004D5DCC" w:rsidRDefault="004D5DCC" w:rsidP="0050256D">
      <w:pPr>
        <w:tabs>
          <w:tab w:val="left" w:pos="3810"/>
        </w:tabs>
        <w:rPr>
          <w:rFonts w:ascii="Calibri" w:hAnsi="Calibri" w:cs="Calibri"/>
          <w:sz w:val="22"/>
          <w:szCs w:val="22"/>
        </w:rPr>
      </w:pPr>
    </w:p>
    <w:p w14:paraId="69245BF1" w14:textId="048761C8" w:rsidR="0050256D" w:rsidRPr="00DA7CD2" w:rsidRDefault="00DA7CD2" w:rsidP="0050256D">
      <w:pPr>
        <w:tabs>
          <w:tab w:val="left" w:pos="3810"/>
        </w:tabs>
        <w:rPr>
          <w:rFonts w:ascii="Calibri" w:hAnsi="Calibri" w:cs="Calibri"/>
          <w:b/>
          <w:sz w:val="22"/>
          <w:szCs w:val="22"/>
        </w:rPr>
      </w:pPr>
      <w:r w:rsidRPr="00DA7CD2">
        <w:rPr>
          <w:rFonts w:ascii="Calibri" w:hAnsi="Calibri" w:cs="Calibri"/>
          <w:b/>
          <w:sz w:val="22"/>
          <w:szCs w:val="22"/>
        </w:rPr>
        <w:t xml:space="preserve">Chapter? </w:t>
      </w:r>
      <w:r w:rsidR="0050256D" w:rsidRPr="00DA7CD2">
        <w:rPr>
          <w:rFonts w:ascii="Calibri" w:hAnsi="Calibri" w:cs="Calibri"/>
          <w:b/>
          <w:sz w:val="22"/>
          <w:szCs w:val="22"/>
        </w:rPr>
        <w:t>Index Generation</w:t>
      </w:r>
    </w:p>
    <w:p w14:paraId="32E81095" w14:textId="77777777" w:rsidR="0050256D" w:rsidRPr="0050256D" w:rsidRDefault="0050256D" w:rsidP="0050256D">
      <w:pPr>
        <w:pStyle w:val="ListParagraph"/>
        <w:numPr>
          <w:ilvl w:val="0"/>
          <w:numId w:val="13"/>
        </w:numPr>
        <w:tabs>
          <w:tab w:val="left" w:pos="3810"/>
        </w:tabs>
        <w:rPr>
          <w:rFonts w:ascii="Calibri" w:hAnsi="Calibri" w:cs="Calibri"/>
          <w:sz w:val="22"/>
          <w:szCs w:val="22"/>
        </w:rPr>
      </w:pPr>
      <w:r>
        <w:rPr>
          <w:rFonts w:ascii="Calibri" w:hAnsi="Calibri" w:cs="Calibri"/>
          <w:sz w:val="22"/>
          <w:szCs w:val="22"/>
        </w:rPr>
        <w:t>RIS tree Generation</w:t>
      </w:r>
    </w:p>
    <w:p w14:paraId="0BD0EA6A" w14:textId="77777777" w:rsidR="0050256D" w:rsidRPr="0050256D" w:rsidRDefault="0050256D" w:rsidP="0050256D">
      <w:pPr>
        <w:pStyle w:val="ListParagraph"/>
        <w:numPr>
          <w:ilvl w:val="0"/>
          <w:numId w:val="13"/>
        </w:numPr>
        <w:tabs>
          <w:tab w:val="left" w:pos="3810"/>
        </w:tabs>
        <w:rPr>
          <w:rFonts w:ascii="Calibri" w:hAnsi="Calibri" w:cs="Calibri"/>
          <w:sz w:val="22"/>
          <w:szCs w:val="22"/>
        </w:rPr>
      </w:pPr>
      <w:r w:rsidRPr="0050256D">
        <w:rPr>
          <w:rFonts w:ascii="Calibri" w:hAnsi="Calibri" w:cs="Calibri"/>
          <w:sz w:val="22"/>
          <w:szCs w:val="22"/>
        </w:rPr>
        <w:t>Application of counting bloom filters</w:t>
      </w:r>
    </w:p>
    <w:p w14:paraId="2B805870" w14:textId="77777777" w:rsidR="0050256D" w:rsidRDefault="0050256D" w:rsidP="00B739E2">
      <w:pPr>
        <w:tabs>
          <w:tab w:val="left" w:pos="3810"/>
        </w:tabs>
        <w:jc w:val="right"/>
        <w:rPr>
          <w:rFonts w:ascii="Calibri" w:hAnsi="Calibri" w:cs="Calibri"/>
          <w:sz w:val="22"/>
          <w:szCs w:val="22"/>
        </w:rPr>
      </w:pPr>
    </w:p>
    <w:p w14:paraId="6947BFBC" w14:textId="04949282" w:rsidR="00662EBA" w:rsidRPr="004C0681" w:rsidRDefault="004C6A3F" w:rsidP="002D76FF">
      <w:pPr>
        <w:tabs>
          <w:tab w:val="left" w:pos="3810"/>
        </w:tabs>
        <w:rPr>
          <w:rFonts w:ascii="Calibri" w:hAnsi="Calibri" w:cs="Calibri"/>
          <w:b/>
          <w:sz w:val="22"/>
          <w:szCs w:val="22"/>
        </w:rPr>
      </w:pPr>
      <w:r>
        <w:rPr>
          <w:rFonts w:ascii="Calibri" w:hAnsi="Calibri" w:cs="Calibri"/>
          <w:b/>
          <w:sz w:val="22"/>
          <w:szCs w:val="22"/>
        </w:rPr>
        <w:t>Signature T</w:t>
      </w:r>
      <w:r w:rsidR="00662EBA" w:rsidRPr="004C0681">
        <w:rPr>
          <w:rFonts w:ascii="Calibri" w:hAnsi="Calibri" w:cs="Calibri"/>
          <w:b/>
          <w:sz w:val="22"/>
          <w:szCs w:val="22"/>
        </w:rPr>
        <w:t>rees</w:t>
      </w:r>
    </w:p>
    <w:p w14:paraId="184D2120" w14:textId="00BA6399" w:rsidR="004C0681" w:rsidRPr="004C0681" w:rsidRDefault="004C0681" w:rsidP="004C0681">
      <w:pPr>
        <w:pStyle w:val="ListParagraph"/>
        <w:numPr>
          <w:ilvl w:val="0"/>
          <w:numId w:val="9"/>
        </w:numPr>
        <w:tabs>
          <w:tab w:val="left" w:pos="3810"/>
        </w:tabs>
        <w:rPr>
          <w:rFonts w:ascii="Calibri" w:hAnsi="Calibri" w:cs="Calibri"/>
          <w:sz w:val="22"/>
          <w:szCs w:val="22"/>
        </w:rPr>
      </w:pPr>
      <w:r w:rsidRPr="004C0681">
        <w:rPr>
          <w:rFonts w:ascii="Calibri" w:hAnsi="Calibri" w:cs="Calibri"/>
          <w:sz w:val="22"/>
          <w:szCs w:val="22"/>
        </w:rPr>
        <w:t>Storing graph signatures in the Berkley DB</w:t>
      </w:r>
    </w:p>
    <w:p w14:paraId="30D544BA" w14:textId="3A95999F" w:rsidR="004C0681" w:rsidRDefault="004C0681" w:rsidP="004C0681">
      <w:pPr>
        <w:tabs>
          <w:tab w:val="left" w:pos="3810"/>
        </w:tabs>
        <w:rPr>
          <w:rFonts w:ascii="Calibri" w:hAnsi="Calibri" w:cs="Calibri"/>
          <w:sz w:val="22"/>
          <w:szCs w:val="22"/>
        </w:rPr>
      </w:pPr>
      <w:r>
        <w:rPr>
          <w:rFonts w:ascii="Calibri" w:hAnsi="Calibri" w:cs="Calibri"/>
          <w:sz w:val="22"/>
          <w:szCs w:val="22"/>
        </w:rPr>
        <w:t>Tree Details:</w:t>
      </w:r>
    </w:p>
    <w:p w14:paraId="57BAF6A9" w14:textId="651A4E57" w:rsidR="004C0681" w:rsidRPr="004C0681" w:rsidRDefault="004C0681" w:rsidP="004C0681">
      <w:pPr>
        <w:pStyle w:val="ListParagraph"/>
        <w:numPr>
          <w:ilvl w:val="0"/>
          <w:numId w:val="10"/>
        </w:numPr>
        <w:tabs>
          <w:tab w:val="left" w:pos="3810"/>
        </w:tabs>
        <w:rPr>
          <w:rFonts w:ascii="Calibri" w:hAnsi="Calibri" w:cs="Calibri"/>
          <w:sz w:val="22"/>
          <w:szCs w:val="22"/>
        </w:rPr>
      </w:pPr>
      <w:r w:rsidRPr="004C0681">
        <w:rPr>
          <w:rFonts w:ascii="Calibri" w:hAnsi="Calibri" w:cs="Calibri"/>
          <w:sz w:val="22"/>
          <w:szCs w:val="22"/>
        </w:rPr>
        <w:t>Just like R-trees, our tree also groups similar signatures together in a hierarchy fashion.</w:t>
      </w:r>
    </w:p>
    <w:p w14:paraId="53EDCE90" w14:textId="2BD343D1" w:rsidR="004C0681" w:rsidRDefault="004C0681" w:rsidP="004C0681">
      <w:pPr>
        <w:pStyle w:val="ListParagraph"/>
        <w:numPr>
          <w:ilvl w:val="0"/>
          <w:numId w:val="10"/>
        </w:numPr>
        <w:tabs>
          <w:tab w:val="left" w:pos="3810"/>
        </w:tabs>
        <w:rPr>
          <w:rFonts w:ascii="Calibri" w:hAnsi="Calibri" w:cs="Calibri"/>
          <w:sz w:val="22"/>
          <w:szCs w:val="22"/>
        </w:rPr>
      </w:pPr>
      <w:r>
        <w:rPr>
          <w:rFonts w:ascii="Calibri" w:hAnsi="Calibri" w:cs="Calibri"/>
          <w:sz w:val="22"/>
          <w:szCs w:val="22"/>
        </w:rPr>
        <w:t xml:space="preserve">The tree groups “similar signatures” in the each hierarchy. </w:t>
      </w:r>
    </w:p>
    <w:p w14:paraId="55D30AA3" w14:textId="127839FD" w:rsidR="004C0681" w:rsidRDefault="004C0681" w:rsidP="00F54BA7">
      <w:pPr>
        <w:pStyle w:val="ListParagraph"/>
        <w:numPr>
          <w:ilvl w:val="0"/>
          <w:numId w:val="10"/>
        </w:numPr>
        <w:tabs>
          <w:tab w:val="left" w:pos="3810"/>
        </w:tabs>
        <w:rPr>
          <w:rFonts w:ascii="Calibri" w:hAnsi="Calibri" w:cs="Calibri"/>
          <w:sz w:val="22"/>
          <w:szCs w:val="22"/>
        </w:rPr>
      </w:pPr>
      <w:r>
        <w:rPr>
          <w:rFonts w:ascii="Calibri" w:hAnsi="Calibri" w:cs="Calibri"/>
          <w:sz w:val="22"/>
          <w:szCs w:val="22"/>
        </w:rPr>
        <w:t xml:space="preserve">Node structure is – &lt; sig, </w:t>
      </w:r>
      <w:proofErr w:type="spellStart"/>
      <w:r>
        <w:rPr>
          <w:rFonts w:ascii="Calibri" w:hAnsi="Calibri" w:cs="Calibri"/>
          <w:sz w:val="22"/>
          <w:szCs w:val="22"/>
        </w:rPr>
        <w:t>ptr</w:t>
      </w:r>
      <w:proofErr w:type="spellEnd"/>
      <w:r>
        <w:rPr>
          <w:rFonts w:ascii="Calibri" w:hAnsi="Calibri" w:cs="Calibri"/>
          <w:sz w:val="22"/>
          <w:szCs w:val="22"/>
        </w:rPr>
        <w:t xml:space="preserve">&gt; where sig is signature for leaf nodes or union of child signatures for non leaf node and </w:t>
      </w:r>
      <w:proofErr w:type="spellStart"/>
      <w:r>
        <w:rPr>
          <w:rFonts w:ascii="Calibri" w:hAnsi="Calibri" w:cs="Calibri"/>
          <w:sz w:val="22"/>
          <w:szCs w:val="22"/>
        </w:rPr>
        <w:t>ptr</w:t>
      </w:r>
      <w:proofErr w:type="spellEnd"/>
      <w:r>
        <w:rPr>
          <w:rFonts w:ascii="Calibri" w:hAnsi="Calibri" w:cs="Calibri"/>
          <w:sz w:val="22"/>
          <w:szCs w:val="22"/>
        </w:rPr>
        <w:t xml:space="preserve"> is a pointer to graph id for leaf nodes or a pointer to a child node in the case of non-leaf nodes.</w:t>
      </w:r>
      <w:r w:rsidR="00F54BA7">
        <w:rPr>
          <w:rFonts w:ascii="Calibri" w:hAnsi="Calibri" w:cs="Calibri"/>
          <w:noProof/>
          <w:sz w:val="22"/>
          <w:szCs w:val="22"/>
        </w:rPr>
        <w:t xml:space="preserve"> </w:t>
      </w:r>
      <w:r>
        <w:rPr>
          <w:rFonts w:ascii="Calibri" w:hAnsi="Calibri" w:cs="Calibri"/>
          <w:noProof/>
          <w:sz w:val="22"/>
          <w:szCs w:val="22"/>
        </w:rPr>
        <w:drawing>
          <wp:inline distT="0" distB="0" distL="0" distR="0" wp14:anchorId="6249077D" wp14:editId="2451EC2C">
            <wp:extent cx="5479415" cy="1800860"/>
            <wp:effectExtent l="0" t="0" r="6985" b="2540"/>
            <wp:docPr id="6" name="Picture 6" descr="Macintosh HD:Users:spaturi:Desktop:Screen Shot 2013-05-05 at 3.1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paturi:Desktop:Screen Shot 2013-05-05 at 3.19.28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415" cy="1800860"/>
                    </a:xfrm>
                    <a:prstGeom prst="rect">
                      <a:avLst/>
                    </a:prstGeom>
                    <a:noFill/>
                    <a:ln>
                      <a:noFill/>
                    </a:ln>
                  </pic:spPr>
                </pic:pic>
              </a:graphicData>
            </a:graphic>
          </wp:inline>
        </w:drawing>
      </w:r>
    </w:p>
    <w:p w14:paraId="29555469" w14:textId="77777777" w:rsidR="00F54BA7" w:rsidRDefault="00F54BA7" w:rsidP="00F54BA7">
      <w:pPr>
        <w:pStyle w:val="ListParagraph"/>
        <w:tabs>
          <w:tab w:val="left" w:pos="3810"/>
        </w:tabs>
        <w:ind w:left="460"/>
        <w:rPr>
          <w:rFonts w:ascii="Calibri" w:hAnsi="Calibri" w:cs="Calibri"/>
          <w:sz w:val="22"/>
          <w:szCs w:val="22"/>
        </w:rPr>
      </w:pPr>
    </w:p>
    <w:p w14:paraId="49940E25" w14:textId="274736A8" w:rsidR="00F54BA7" w:rsidRDefault="00F54BA7" w:rsidP="00F54BA7">
      <w:pPr>
        <w:pStyle w:val="ListParagraph"/>
        <w:numPr>
          <w:ilvl w:val="0"/>
          <w:numId w:val="10"/>
        </w:numPr>
        <w:tabs>
          <w:tab w:val="left" w:pos="3810"/>
        </w:tabs>
        <w:rPr>
          <w:rFonts w:ascii="Calibri" w:hAnsi="Calibri" w:cs="Calibri"/>
          <w:sz w:val="22"/>
          <w:szCs w:val="22"/>
        </w:rPr>
      </w:pPr>
      <w:r>
        <w:rPr>
          <w:rFonts w:ascii="Calibri" w:hAnsi="Calibri" w:cs="Calibri"/>
          <w:sz w:val="22"/>
          <w:szCs w:val="22"/>
        </w:rPr>
        <w:t>Split method in the algorithm is called only to create leaf nodes with the given fan</w:t>
      </w:r>
      <w:r w:rsidR="000432B5">
        <w:rPr>
          <w:rFonts w:ascii="Calibri" w:hAnsi="Calibri" w:cs="Calibri"/>
          <w:sz w:val="22"/>
          <w:szCs w:val="22"/>
        </w:rPr>
        <w:t>-</w:t>
      </w:r>
      <w:r>
        <w:rPr>
          <w:rFonts w:ascii="Calibri" w:hAnsi="Calibri" w:cs="Calibri"/>
          <w:sz w:val="22"/>
          <w:szCs w:val="22"/>
        </w:rPr>
        <w:t>out size.</w:t>
      </w:r>
    </w:p>
    <w:p w14:paraId="0EECFD22" w14:textId="77777777" w:rsidR="00F54BA7" w:rsidRPr="00F54BA7" w:rsidRDefault="00F54BA7" w:rsidP="00F54BA7">
      <w:pPr>
        <w:tabs>
          <w:tab w:val="left" w:pos="3810"/>
        </w:tabs>
        <w:rPr>
          <w:rFonts w:ascii="Calibri" w:hAnsi="Calibri" w:cs="Calibri"/>
          <w:sz w:val="22"/>
          <w:szCs w:val="22"/>
        </w:rPr>
      </w:pPr>
    </w:p>
    <w:p w14:paraId="31DAA502" w14:textId="5EC0D8BA" w:rsidR="00F54BA7" w:rsidRDefault="00F54BA7" w:rsidP="00F54BA7">
      <w:pPr>
        <w:pStyle w:val="ListParagraph"/>
        <w:numPr>
          <w:ilvl w:val="0"/>
          <w:numId w:val="10"/>
        </w:numPr>
        <w:tabs>
          <w:tab w:val="left" w:pos="3810"/>
        </w:tabs>
        <w:rPr>
          <w:rFonts w:ascii="Calibri" w:hAnsi="Calibri" w:cs="Calibri"/>
          <w:sz w:val="22"/>
          <w:szCs w:val="22"/>
        </w:rPr>
      </w:pPr>
      <w:r>
        <w:rPr>
          <w:rFonts w:ascii="Calibri" w:hAnsi="Calibri" w:cs="Calibri"/>
          <w:sz w:val="22"/>
          <w:szCs w:val="22"/>
        </w:rPr>
        <w:t>Fan</w:t>
      </w:r>
      <w:r w:rsidR="000432B5">
        <w:rPr>
          <w:rFonts w:ascii="Calibri" w:hAnsi="Calibri" w:cs="Calibri"/>
          <w:sz w:val="22"/>
          <w:szCs w:val="22"/>
        </w:rPr>
        <w:t>-</w:t>
      </w:r>
      <w:r>
        <w:rPr>
          <w:rFonts w:ascii="Calibri" w:hAnsi="Calibri" w:cs="Calibri"/>
          <w:sz w:val="22"/>
          <w:szCs w:val="22"/>
        </w:rPr>
        <w:t>out is defined as the maximum number of signatures in a leaf node.</w:t>
      </w:r>
    </w:p>
    <w:p w14:paraId="03810226" w14:textId="77777777" w:rsidR="00F54BA7" w:rsidRDefault="00F54BA7" w:rsidP="004C0681">
      <w:pPr>
        <w:pStyle w:val="ListParagraph"/>
        <w:tabs>
          <w:tab w:val="left" w:pos="3810"/>
        </w:tabs>
        <w:ind w:left="460"/>
        <w:rPr>
          <w:rFonts w:ascii="Calibri" w:hAnsi="Calibri" w:cs="Calibri"/>
          <w:sz w:val="22"/>
          <w:szCs w:val="22"/>
        </w:rPr>
      </w:pPr>
    </w:p>
    <w:p w14:paraId="1A3AD260" w14:textId="77777777" w:rsidR="004C0681" w:rsidRDefault="004C0681" w:rsidP="004C0681">
      <w:pPr>
        <w:pStyle w:val="ListParagraph"/>
        <w:tabs>
          <w:tab w:val="left" w:pos="3810"/>
        </w:tabs>
        <w:ind w:left="460"/>
        <w:rPr>
          <w:rFonts w:ascii="Calibri" w:hAnsi="Calibri" w:cs="Calibri"/>
          <w:sz w:val="22"/>
          <w:szCs w:val="22"/>
        </w:rPr>
      </w:pPr>
    </w:p>
    <w:p w14:paraId="61BE6104" w14:textId="77777777" w:rsidR="004C0681" w:rsidRDefault="004C0681" w:rsidP="00DC2D0B">
      <w:pPr>
        <w:tabs>
          <w:tab w:val="left" w:pos="3810"/>
        </w:tabs>
        <w:rPr>
          <w:rFonts w:ascii="Calibri" w:hAnsi="Calibri" w:cs="Calibri"/>
          <w:sz w:val="22"/>
          <w:szCs w:val="22"/>
        </w:rPr>
      </w:pPr>
    </w:p>
    <w:p w14:paraId="4E3A99B8" w14:textId="77777777" w:rsidR="00DC2D0B" w:rsidRDefault="00DC2D0B" w:rsidP="00DC2D0B">
      <w:pPr>
        <w:tabs>
          <w:tab w:val="left" w:pos="3810"/>
        </w:tabs>
        <w:rPr>
          <w:rFonts w:ascii="Calibri" w:hAnsi="Calibri" w:cs="Calibri"/>
          <w:sz w:val="22"/>
          <w:szCs w:val="22"/>
        </w:rPr>
      </w:pPr>
    </w:p>
    <w:p w14:paraId="4C31D749" w14:textId="77777777" w:rsidR="0050256D" w:rsidRDefault="0050256D" w:rsidP="00DC2D0B">
      <w:pPr>
        <w:tabs>
          <w:tab w:val="left" w:pos="3810"/>
        </w:tabs>
        <w:rPr>
          <w:rFonts w:ascii="Calibri" w:hAnsi="Calibri" w:cs="Calibri"/>
          <w:sz w:val="22"/>
          <w:szCs w:val="22"/>
        </w:rPr>
      </w:pPr>
    </w:p>
    <w:p w14:paraId="77FD9B47" w14:textId="30E5794C" w:rsidR="0050256D" w:rsidRDefault="00DA7CD2" w:rsidP="0050256D">
      <w:pPr>
        <w:tabs>
          <w:tab w:val="left" w:pos="3810"/>
        </w:tabs>
        <w:rPr>
          <w:rFonts w:ascii="Calibri" w:hAnsi="Calibri" w:cs="Calibri"/>
          <w:b/>
          <w:sz w:val="22"/>
          <w:szCs w:val="22"/>
        </w:rPr>
      </w:pPr>
      <w:r w:rsidRPr="00DA7CD2">
        <w:rPr>
          <w:rFonts w:ascii="Calibri" w:hAnsi="Calibri" w:cs="Calibri"/>
          <w:b/>
          <w:sz w:val="22"/>
          <w:szCs w:val="22"/>
        </w:rPr>
        <w:t xml:space="preserve">Chapter? </w:t>
      </w:r>
      <w:r w:rsidR="0050256D" w:rsidRPr="00DA7CD2">
        <w:rPr>
          <w:rFonts w:ascii="Calibri" w:hAnsi="Calibri" w:cs="Calibri"/>
          <w:b/>
          <w:sz w:val="22"/>
          <w:szCs w:val="22"/>
        </w:rPr>
        <w:t>Querying Index</w:t>
      </w:r>
    </w:p>
    <w:p w14:paraId="0AE02273" w14:textId="4DCCD1A9" w:rsidR="000432B5" w:rsidRDefault="00DA7CD2" w:rsidP="0050256D">
      <w:pPr>
        <w:tabs>
          <w:tab w:val="left" w:pos="3810"/>
        </w:tabs>
        <w:rPr>
          <w:rFonts w:ascii="Calibri" w:hAnsi="Calibri" w:cs="Calibri"/>
          <w:sz w:val="22"/>
          <w:szCs w:val="22"/>
        </w:rPr>
      </w:pPr>
      <w:r>
        <w:rPr>
          <w:rFonts w:ascii="Calibri" w:hAnsi="Calibri" w:cs="Calibri"/>
          <w:sz w:val="22"/>
          <w:szCs w:val="22"/>
        </w:rPr>
        <w:t xml:space="preserve">Querying index with a given query is one of the most important processes </w:t>
      </w:r>
      <w:r w:rsidR="000432B5">
        <w:rPr>
          <w:rFonts w:ascii="Calibri" w:hAnsi="Calibri" w:cs="Calibri"/>
          <w:sz w:val="22"/>
          <w:szCs w:val="22"/>
        </w:rPr>
        <w:t>involved in</w:t>
      </w:r>
      <w:r w:rsidR="006F1D37">
        <w:rPr>
          <w:rFonts w:ascii="Calibri" w:hAnsi="Calibri" w:cs="Calibri"/>
          <w:sz w:val="22"/>
          <w:szCs w:val="22"/>
        </w:rPr>
        <w:t xml:space="preserve"> our system. One of the main goals this querying approach is to quickly identify and eliminate those parts of the dataset which we are sure will not return any results.</w:t>
      </w:r>
      <w:r w:rsidR="000432B5">
        <w:rPr>
          <w:rFonts w:ascii="Calibri" w:hAnsi="Calibri" w:cs="Calibri"/>
          <w:sz w:val="22"/>
          <w:szCs w:val="22"/>
        </w:rPr>
        <w:t xml:space="preserve"> This potentially can save a lot of time, as we do not have to run the query through entire dataset.</w:t>
      </w:r>
    </w:p>
    <w:p w14:paraId="6F0E40F9" w14:textId="475EC8CE" w:rsidR="002E304D" w:rsidRDefault="000432B5" w:rsidP="0050256D">
      <w:pPr>
        <w:tabs>
          <w:tab w:val="left" w:pos="3810"/>
        </w:tabs>
        <w:rPr>
          <w:rFonts w:ascii="Calibri" w:hAnsi="Calibri" w:cs="Calibri"/>
          <w:sz w:val="22"/>
          <w:szCs w:val="22"/>
        </w:rPr>
      </w:pPr>
      <w:r>
        <w:rPr>
          <w:rFonts w:ascii="Calibri" w:hAnsi="Calibri" w:cs="Calibri"/>
          <w:sz w:val="22"/>
          <w:szCs w:val="22"/>
        </w:rPr>
        <w:t xml:space="preserve">One-way to quickly eliminate those graphs which would not return any results is to run the query on only those graphs from huge dataset, which we know have the potential to return results. We call such graphs as the candidate matches. </w:t>
      </w:r>
    </w:p>
    <w:p w14:paraId="1A4A6E51" w14:textId="77777777" w:rsidR="002E304D" w:rsidRDefault="002E304D" w:rsidP="0050256D">
      <w:pPr>
        <w:tabs>
          <w:tab w:val="left" w:pos="3810"/>
        </w:tabs>
        <w:rPr>
          <w:rFonts w:ascii="Calibri" w:hAnsi="Calibri" w:cs="Calibri"/>
          <w:sz w:val="22"/>
          <w:szCs w:val="22"/>
        </w:rPr>
      </w:pPr>
    </w:p>
    <w:p w14:paraId="38D5160B" w14:textId="4BBC75CE" w:rsidR="002E304D" w:rsidRDefault="000432B5" w:rsidP="0050256D">
      <w:pPr>
        <w:tabs>
          <w:tab w:val="left" w:pos="3810"/>
        </w:tabs>
        <w:rPr>
          <w:rFonts w:ascii="Calibri" w:hAnsi="Calibri" w:cs="Calibri"/>
          <w:sz w:val="22"/>
          <w:szCs w:val="22"/>
        </w:rPr>
      </w:pPr>
      <w:r>
        <w:rPr>
          <w:rFonts w:ascii="Calibri" w:hAnsi="Calibri" w:cs="Calibri"/>
          <w:sz w:val="22"/>
          <w:szCs w:val="22"/>
        </w:rPr>
        <w:t>There are a lot of parameters involved for optimizing the system in order to get the best candidate matches. One parameter is to have the number of candidate matches as low as possible. That means that we have</w:t>
      </w:r>
      <w:r w:rsidR="002E304D">
        <w:rPr>
          <w:rFonts w:ascii="Calibri" w:hAnsi="Calibri" w:cs="Calibri"/>
          <w:sz w:val="22"/>
          <w:szCs w:val="22"/>
        </w:rPr>
        <w:t xml:space="preserve"> successfully identified and</w:t>
      </w:r>
      <w:r>
        <w:rPr>
          <w:rFonts w:ascii="Calibri" w:hAnsi="Calibri" w:cs="Calibri"/>
          <w:sz w:val="22"/>
          <w:szCs w:val="22"/>
        </w:rPr>
        <w:t xml:space="preserve"> eliminate</w:t>
      </w:r>
      <w:r w:rsidR="002E304D">
        <w:rPr>
          <w:rFonts w:ascii="Calibri" w:hAnsi="Calibri" w:cs="Calibri"/>
          <w:sz w:val="22"/>
          <w:szCs w:val="22"/>
        </w:rPr>
        <w:t>d</w:t>
      </w:r>
      <w:r>
        <w:rPr>
          <w:rFonts w:ascii="Calibri" w:hAnsi="Calibri" w:cs="Calibri"/>
          <w:sz w:val="22"/>
          <w:szCs w:val="22"/>
        </w:rPr>
        <w:t xml:space="preserve"> most of the graphs from</w:t>
      </w:r>
      <w:r w:rsidR="002E304D">
        <w:rPr>
          <w:rFonts w:ascii="Calibri" w:hAnsi="Calibri" w:cs="Calibri"/>
          <w:sz w:val="22"/>
          <w:szCs w:val="22"/>
        </w:rPr>
        <w:t xml:space="preserve"> the</w:t>
      </w:r>
      <w:r>
        <w:rPr>
          <w:rFonts w:ascii="Calibri" w:hAnsi="Calibri" w:cs="Calibri"/>
          <w:sz w:val="22"/>
          <w:szCs w:val="22"/>
        </w:rPr>
        <w:t xml:space="preserve"> huge collection</w:t>
      </w:r>
      <w:r w:rsidR="002E304D">
        <w:rPr>
          <w:rFonts w:ascii="Calibri" w:hAnsi="Calibri" w:cs="Calibri"/>
          <w:sz w:val="22"/>
          <w:szCs w:val="22"/>
        </w:rPr>
        <w:t xml:space="preserve"> graphs in the dataset. Another important parameter for effective querying is to have least number of false positives in the candidate matches. It is also possible that the entire candidate matches which were identified to return results may not be guarantee to return any results. There could be a few graphs which even though are identified as a candidate match could return no results at all when the query is run against that graph. We call such graphs as false positives. Lesser the number of false positives, more efficient is the querying approach. </w:t>
      </w:r>
    </w:p>
    <w:p w14:paraId="5A532A22" w14:textId="77777777" w:rsidR="002E304D" w:rsidRDefault="002E304D" w:rsidP="0050256D">
      <w:pPr>
        <w:tabs>
          <w:tab w:val="left" w:pos="3810"/>
        </w:tabs>
        <w:rPr>
          <w:rFonts w:ascii="Calibri" w:hAnsi="Calibri" w:cs="Calibri"/>
          <w:sz w:val="22"/>
          <w:szCs w:val="22"/>
        </w:rPr>
      </w:pPr>
    </w:p>
    <w:p w14:paraId="2D536517" w14:textId="46DA3EDC" w:rsidR="0050256D" w:rsidRPr="002E304D" w:rsidRDefault="0050256D" w:rsidP="002E304D">
      <w:pPr>
        <w:tabs>
          <w:tab w:val="left" w:pos="3810"/>
        </w:tabs>
        <w:rPr>
          <w:rFonts w:ascii="Calibri" w:hAnsi="Calibri" w:cs="Calibri"/>
          <w:b/>
          <w:sz w:val="22"/>
          <w:szCs w:val="22"/>
        </w:rPr>
      </w:pPr>
      <w:r w:rsidRPr="002E304D">
        <w:rPr>
          <w:rFonts w:ascii="Calibri" w:hAnsi="Calibri" w:cs="Calibri"/>
          <w:b/>
          <w:sz w:val="22"/>
          <w:szCs w:val="22"/>
        </w:rPr>
        <w:t>Candidate Matches</w:t>
      </w:r>
    </w:p>
    <w:p w14:paraId="7205AAEC" w14:textId="77777777" w:rsidR="002E304D" w:rsidRDefault="002E304D" w:rsidP="002E304D">
      <w:pPr>
        <w:tabs>
          <w:tab w:val="left" w:pos="3810"/>
        </w:tabs>
        <w:rPr>
          <w:rFonts w:ascii="Calibri" w:hAnsi="Calibri" w:cs="Calibri"/>
          <w:b/>
          <w:sz w:val="22"/>
          <w:szCs w:val="22"/>
        </w:rPr>
      </w:pPr>
    </w:p>
    <w:p w14:paraId="390D1B39" w14:textId="0394C0B8" w:rsidR="0050256D" w:rsidRDefault="0050256D" w:rsidP="002E304D">
      <w:pPr>
        <w:tabs>
          <w:tab w:val="left" w:pos="3810"/>
        </w:tabs>
        <w:rPr>
          <w:rFonts w:ascii="Calibri" w:hAnsi="Calibri" w:cs="Calibri"/>
          <w:b/>
          <w:sz w:val="22"/>
          <w:szCs w:val="22"/>
        </w:rPr>
      </w:pPr>
      <w:r w:rsidRPr="002E304D">
        <w:rPr>
          <w:rFonts w:ascii="Calibri" w:hAnsi="Calibri" w:cs="Calibri"/>
          <w:b/>
          <w:sz w:val="22"/>
          <w:szCs w:val="22"/>
        </w:rPr>
        <w:t>Querying candidate matches</w:t>
      </w:r>
    </w:p>
    <w:p w14:paraId="7371ECBC" w14:textId="5DE87A30" w:rsidR="007A3268" w:rsidRPr="007A3268" w:rsidRDefault="007A3268" w:rsidP="002E304D">
      <w:pPr>
        <w:tabs>
          <w:tab w:val="left" w:pos="3810"/>
        </w:tabs>
        <w:rPr>
          <w:rFonts w:ascii="Calibri" w:hAnsi="Calibri" w:cs="Calibri"/>
          <w:sz w:val="22"/>
          <w:szCs w:val="22"/>
        </w:rPr>
      </w:pPr>
      <w:r>
        <w:rPr>
          <w:rFonts w:ascii="Calibri" w:hAnsi="Calibri" w:cs="Calibri"/>
          <w:sz w:val="22"/>
          <w:szCs w:val="22"/>
        </w:rPr>
        <w:t>Once the candidate matches are identified, the query is run on each of the graphs sequentially using a standard RDF data-querying tool. We then aggregate the results return by each graph and present it as the out put.</w:t>
      </w:r>
    </w:p>
    <w:p w14:paraId="2124FB55" w14:textId="77777777" w:rsidR="00DA7CD2" w:rsidRDefault="00DA7CD2" w:rsidP="00DC2D0B">
      <w:pPr>
        <w:tabs>
          <w:tab w:val="left" w:pos="3810"/>
        </w:tabs>
        <w:rPr>
          <w:rFonts w:ascii="Calibri" w:hAnsi="Calibri" w:cs="Calibri"/>
          <w:b/>
          <w:sz w:val="22"/>
          <w:szCs w:val="22"/>
        </w:rPr>
      </w:pPr>
    </w:p>
    <w:p w14:paraId="22CAA773" w14:textId="77777777" w:rsidR="00DA7CD2" w:rsidRDefault="00DA7CD2" w:rsidP="00DC2D0B">
      <w:pPr>
        <w:tabs>
          <w:tab w:val="left" w:pos="3810"/>
        </w:tabs>
        <w:rPr>
          <w:rFonts w:ascii="Calibri" w:hAnsi="Calibri" w:cs="Calibri"/>
          <w:b/>
          <w:sz w:val="22"/>
          <w:szCs w:val="22"/>
        </w:rPr>
      </w:pPr>
    </w:p>
    <w:p w14:paraId="5386A9C3" w14:textId="284CF425" w:rsidR="00DA7CD2" w:rsidRDefault="007A3268" w:rsidP="00DC2D0B">
      <w:pPr>
        <w:tabs>
          <w:tab w:val="left" w:pos="3810"/>
        </w:tabs>
        <w:rPr>
          <w:rFonts w:ascii="Calibri" w:hAnsi="Calibri" w:cs="Calibri"/>
          <w:b/>
          <w:sz w:val="22"/>
          <w:szCs w:val="22"/>
        </w:rPr>
      </w:pPr>
      <w:r>
        <w:rPr>
          <w:rFonts w:ascii="Calibri" w:hAnsi="Calibri" w:cs="Calibri"/>
          <w:b/>
          <w:sz w:val="22"/>
          <w:szCs w:val="22"/>
        </w:rPr>
        <w:t>Chapter? Sample Queries</w:t>
      </w:r>
    </w:p>
    <w:p w14:paraId="5BFA13E1" w14:textId="77777777" w:rsidR="0026088E" w:rsidRDefault="007A3268" w:rsidP="0026088E">
      <w:pPr>
        <w:tabs>
          <w:tab w:val="left" w:pos="3810"/>
        </w:tabs>
        <w:rPr>
          <w:rFonts w:ascii="Calibri" w:hAnsi="Calibri" w:cs="Calibri"/>
          <w:sz w:val="22"/>
          <w:szCs w:val="22"/>
        </w:rPr>
      </w:pPr>
      <w:r>
        <w:rPr>
          <w:rFonts w:ascii="Calibri" w:hAnsi="Calibri" w:cs="Calibri"/>
          <w:sz w:val="22"/>
          <w:szCs w:val="22"/>
        </w:rPr>
        <w:t>We classified RDF queries</w:t>
      </w:r>
      <w:r w:rsidR="0026088E">
        <w:rPr>
          <w:rFonts w:ascii="Calibri" w:hAnsi="Calibri" w:cs="Calibri"/>
          <w:sz w:val="22"/>
          <w:szCs w:val="22"/>
        </w:rPr>
        <w:t xml:space="preserve"> into two broad categories on the basis of their selectivity. Types of queries </w:t>
      </w:r>
    </w:p>
    <w:p w14:paraId="23D9732F" w14:textId="09AB6BA4" w:rsidR="0026088E" w:rsidRDefault="00462640" w:rsidP="0026088E">
      <w:pPr>
        <w:pStyle w:val="ListParagraph"/>
        <w:numPr>
          <w:ilvl w:val="0"/>
          <w:numId w:val="15"/>
        </w:numPr>
        <w:tabs>
          <w:tab w:val="left" w:pos="3810"/>
        </w:tabs>
        <w:rPr>
          <w:rFonts w:ascii="Calibri" w:hAnsi="Calibri" w:cs="Calibri"/>
          <w:sz w:val="22"/>
          <w:szCs w:val="22"/>
        </w:rPr>
      </w:pPr>
      <w:r>
        <w:rPr>
          <w:rFonts w:ascii="Calibri" w:hAnsi="Calibri" w:cs="Calibri"/>
          <w:sz w:val="22"/>
          <w:szCs w:val="22"/>
        </w:rPr>
        <w:t>Low</w:t>
      </w:r>
      <w:r w:rsidR="0026088E">
        <w:rPr>
          <w:rFonts w:ascii="Calibri" w:hAnsi="Calibri" w:cs="Calibri"/>
          <w:sz w:val="22"/>
          <w:szCs w:val="22"/>
        </w:rPr>
        <w:t xml:space="preserve"> Selectivity</w:t>
      </w:r>
    </w:p>
    <w:p w14:paraId="6824A0BF" w14:textId="79D0E33B" w:rsidR="0026088E" w:rsidRDefault="00462640" w:rsidP="0026088E">
      <w:pPr>
        <w:pStyle w:val="ListParagraph"/>
        <w:numPr>
          <w:ilvl w:val="0"/>
          <w:numId w:val="15"/>
        </w:numPr>
        <w:tabs>
          <w:tab w:val="left" w:pos="3810"/>
        </w:tabs>
        <w:rPr>
          <w:rFonts w:ascii="Calibri" w:hAnsi="Calibri" w:cs="Calibri"/>
          <w:sz w:val="22"/>
          <w:szCs w:val="22"/>
        </w:rPr>
      </w:pPr>
      <w:r>
        <w:rPr>
          <w:rFonts w:ascii="Calibri" w:hAnsi="Calibri" w:cs="Calibri"/>
          <w:sz w:val="22"/>
          <w:szCs w:val="22"/>
        </w:rPr>
        <w:t>High</w:t>
      </w:r>
      <w:r w:rsidR="0026088E">
        <w:rPr>
          <w:rFonts w:ascii="Calibri" w:hAnsi="Calibri" w:cs="Calibri"/>
          <w:sz w:val="22"/>
          <w:szCs w:val="22"/>
        </w:rPr>
        <w:t xml:space="preserve"> Selectivity</w:t>
      </w:r>
    </w:p>
    <w:p w14:paraId="4BE32E00" w14:textId="77777777" w:rsidR="0026088E" w:rsidRDefault="0026088E" w:rsidP="000B25DF">
      <w:pPr>
        <w:tabs>
          <w:tab w:val="left" w:pos="3810"/>
        </w:tabs>
        <w:rPr>
          <w:rFonts w:ascii="Calibri" w:hAnsi="Calibri" w:cs="Calibri"/>
          <w:sz w:val="22"/>
          <w:szCs w:val="22"/>
        </w:rPr>
      </w:pPr>
    </w:p>
    <w:p w14:paraId="79EF7F6B" w14:textId="6B90370F" w:rsidR="0026088E" w:rsidRDefault="0026088E" w:rsidP="000B25DF">
      <w:pPr>
        <w:tabs>
          <w:tab w:val="left" w:pos="3810"/>
        </w:tabs>
        <w:rPr>
          <w:rFonts w:ascii="Calibri" w:hAnsi="Calibri" w:cs="Calibri"/>
          <w:sz w:val="22"/>
          <w:szCs w:val="22"/>
        </w:rPr>
      </w:pPr>
      <w:r>
        <w:rPr>
          <w:rFonts w:ascii="Calibri" w:hAnsi="Calibri" w:cs="Calibri"/>
          <w:sz w:val="22"/>
          <w:szCs w:val="22"/>
        </w:rPr>
        <w:t>Low Selectivity Queries: Those queries, which return high number of results from a large dataset are classified as low selectivity queries. These queries tend to have more variables and less known attributes in them. These queries typically also have less number of joins which make them more generic and thus usually return many results.</w:t>
      </w:r>
    </w:p>
    <w:p w14:paraId="3FDE9290" w14:textId="77777777" w:rsidR="00462640" w:rsidRDefault="00462640" w:rsidP="00462640">
      <w:pPr>
        <w:tabs>
          <w:tab w:val="left" w:pos="3810"/>
        </w:tabs>
        <w:rPr>
          <w:rFonts w:ascii="Calibri" w:hAnsi="Calibri" w:cs="Calibri"/>
          <w:sz w:val="22"/>
          <w:szCs w:val="22"/>
        </w:rPr>
      </w:pPr>
    </w:p>
    <w:p w14:paraId="58A9869D"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Example:</w:t>
      </w:r>
    </w:p>
    <w:p w14:paraId="7A9E08E0"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 xml:space="preserve">SELECT ?student ?professor </w:t>
      </w:r>
    </w:p>
    <w:p w14:paraId="1BC78365"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WHERE {</w:t>
      </w:r>
    </w:p>
    <w:p w14:paraId="500883A5"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 xml:space="preserve">  ?student &lt;</w:t>
      </w:r>
      <w:proofErr w:type="spellStart"/>
      <w:r>
        <w:rPr>
          <w:rFonts w:ascii="Calibri" w:hAnsi="Calibri" w:cs="Calibri"/>
          <w:sz w:val="22"/>
          <w:szCs w:val="22"/>
        </w:rPr>
        <w:t>studies_at</w:t>
      </w:r>
      <w:proofErr w:type="spellEnd"/>
      <w:r>
        <w:rPr>
          <w:rFonts w:ascii="Calibri" w:hAnsi="Calibri" w:cs="Calibri"/>
          <w:sz w:val="22"/>
          <w:szCs w:val="22"/>
        </w:rPr>
        <w:t>&gt; “</w:t>
      </w:r>
      <w:proofErr w:type="spellStart"/>
      <w:r>
        <w:rPr>
          <w:rFonts w:ascii="Calibri" w:hAnsi="Calibri" w:cs="Calibri"/>
          <w:sz w:val="22"/>
          <w:szCs w:val="22"/>
        </w:rPr>
        <w:t>Unv</w:t>
      </w:r>
      <w:proofErr w:type="spellEnd"/>
      <w:r>
        <w:rPr>
          <w:rFonts w:ascii="Calibri" w:hAnsi="Calibri" w:cs="Calibri"/>
          <w:sz w:val="22"/>
          <w:szCs w:val="22"/>
        </w:rPr>
        <w:t>” .</w:t>
      </w:r>
    </w:p>
    <w:p w14:paraId="71AF357E"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 xml:space="preserve">  ?professor &lt;teaches&gt; ?student .</w:t>
      </w:r>
    </w:p>
    <w:p w14:paraId="69A419D5"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w:t>
      </w:r>
    </w:p>
    <w:p w14:paraId="1B625394" w14:textId="6DFA4CCD" w:rsidR="0040245C" w:rsidRDefault="0040245C" w:rsidP="00462640">
      <w:pPr>
        <w:tabs>
          <w:tab w:val="left" w:pos="3810"/>
        </w:tabs>
        <w:rPr>
          <w:rFonts w:ascii="Calibri" w:hAnsi="Calibri" w:cs="Calibri"/>
          <w:sz w:val="22"/>
          <w:szCs w:val="22"/>
        </w:rPr>
      </w:pPr>
      <w:r>
        <w:rPr>
          <w:rFonts w:ascii="Calibri" w:hAnsi="Calibri" w:cs="Calibri"/>
          <w:sz w:val="22"/>
          <w:szCs w:val="22"/>
        </w:rPr>
        <w:t xml:space="preserve">As the above example shows the query returns all the pairs of students and their professors. </w:t>
      </w:r>
    </w:p>
    <w:p w14:paraId="1A40B7F9" w14:textId="77777777" w:rsidR="00462640" w:rsidRDefault="00462640" w:rsidP="000B25DF">
      <w:pPr>
        <w:tabs>
          <w:tab w:val="left" w:pos="3810"/>
        </w:tabs>
        <w:rPr>
          <w:rFonts w:ascii="Calibri" w:hAnsi="Calibri" w:cs="Calibri"/>
          <w:sz w:val="22"/>
          <w:szCs w:val="22"/>
        </w:rPr>
      </w:pPr>
    </w:p>
    <w:p w14:paraId="018920AF" w14:textId="77777777" w:rsidR="00462640" w:rsidRDefault="00462640" w:rsidP="00462640">
      <w:pPr>
        <w:tabs>
          <w:tab w:val="left" w:pos="3810"/>
        </w:tabs>
        <w:rPr>
          <w:rFonts w:ascii="Calibri" w:hAnsi="Calibri" w:cs="Calibri"/>
          <w:sz w:val="22"/>
          <w:szCs w:val="22"/>
        </w:rPr>
      </w:pPr>
      <w:r>
        <w:rPr>
          <w:rFonts w:ascii="Calibri" w:hAnsi="Calibri" w:cs="Calibri"/>
          <w:sz w:val="22"/>
          <w:szCs w:val="22"/>
        </w:rPr>
        <w:t xml:space="preserve">High Selectivity Queries: Those queries, which return low number of results from a large dataset, are classified as high selectivity queries. These queries tend to have lesser number of variables and larger number of </w:t>
      </w:r>
      <w:proofErr w:type="spellStart"/>
      <w:r>
        <w:rPr>
          <w:rFonts w:ascii="Calibri" w:hAnsi="Calibri" w:cs="Calibri"/>
          <w:sz w:val="22"/>
          <w:szCs w:val="22"/>
        </w:rPr>
        <w:t>uri’s</w:t>
      </w:r>
      <w:proofErr w:type="spellEnd"/>
      <w:r>
        <w:rPr>
          <w:rFonts w:ascii="Calibri" w:hAnsi="Calibri" w:cs="Calibri"/>
          <w:sz w:val="22"/>
          <w:szCs w:val="22"/>
        </w:rPr>
        <w:t xml:space="preserve"> or known attributes in them. Also these queries have many number of joins which make the results much specific and refined.</w:t>
      </w:r>
    </w:p>
    <w:p w14:paraId="6DFC532D" w14:textId="77777777" w:rsidR="007A1FE3" w:rsidRDefault="007A1FE3" w:rsidP="00462640">
      <w:pPr>
        <w:tabs>
          <w:tab w:val="left" w:pos="3810"/>
        </w:tabs>
        <w:rPr>
          <w:rFonts w:ascii="Calibri" w:hAnsi="Calibri" w:cs="Calibri"/>
          <w:sz w:val="22"/>
          <w:szCs w:val="22"/>
        </w:rPr>
      </w:pPr>
    </w:p>
    <w:p w14:paraId="040FC7A8" w14:textId="6C6B377E" w:rsidR="007A1FE3" w:rsidRDefault="007A1FE3" w:rsidP="00462640">
      <w:pPr>
        <w:tabs>
          <w:tab w:val="left" w:pos="3810"/>
        </w:tabs>
        <w:rPr>
          <w:rFonts w:ascii="Calibri" w:hAnsi="Calibri" w:cs="Calibri"/>
          <w:sz w:val="22"/>
          <w:szCs w:val="22"/>
        </w:rPr>
      </w:pPr>
      <w:r>
        <w:rPr>
          <w:rFonts w:ascii="Calibri" w:hAnsi="Calibri" w:cs="Calibri"/>
          <w:sz w:val="22"/>
          <w:szCs w:val="22"/>
        </w:rPr>
        <w:t>Example:</w:t>
      </w:r>
    </w:p>
    <w:p w14:paraId="7DF8F4D5" w14:textId="77777777"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SELECT ?student ?professor </w:t>
      </w:r>
    </w:p>
    <w:p w14:paraId="52D57834" w14:textId="77777777" w:rsidR="007A1FE3" w:rsidRDefault="007A1FE3" w:rsidP="007A1FE3">
      <w:pPr>
        <w:tabs>
          <w:tab w:val="left" w:pos="3810"/>
        </w:tabs>
        <w:rPr>
          <w:rFonts w:ascii="Calibri" w:hAnsi="Calibri" w:cs="Calibri"/>
          <w:sz w:val="22"/>
          <w:szCs w:val="22"/>
        </w:rPr>
      </w:pPr>
      <w:r>
        <w:rPr>
          <w:rFonts w:ascii="Calibri" w:hAnsi="Calibri" w:cs="Calibri"/>
          <w:sz w:val="22"/>
          <w:szCs w:val="22"/>
        </w:rPr>
        <w:t>WHERE {</w:t>
      </w:r>
    </w:p>
    <w:p w14:paraId="62714139" w14:textId="77777777"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?student &lt;</w:t>
      </w:r>
      <w:proofErr w:type="spellStart"/>
      <w:r>
        <w:rPr>
          <w:rFonts w:ascii="Calibri" w:hAnsi="Calibri" w:cs="Calibri"/>
          <w:sz w:val="22"/>
          <w:szCs w:val="22"/>
        </w:rPr>
        <w:t>studies_at</w:t>
      </w:r>
      <w:proofErr w:type="spellEnd"/>
      <w:r>
        <w:rPr>
          <w:rFonts w:ascii="Calibri" w:hAnsi="Calibri" w:cs="Calibri"/>
          <w:sz w:val="22"/>
          <w:szCs w:val="22"/>
        </w:rPr>
        <w:t>&gt; “</w:t>
      </w:r>
      <w:proofErr w:type="spellStart"/>
      <w:r>
        <w:rPr>
          <w:rFonts w:ascii="Calibri" w:hAnsi="Calibri" w:cs="Calibri"/>
          <w:sz w:val="22"/>
          <w:szCs w:val="22"/>
        </w:rPr>
        <w:t>Unv</w:t>
      </w:r>
      <w:proofErr w:type="spellEnd"/>
      <w:r>
        <w:rPr>
          <w:rFonts w:ascii="Calibri" w:hAnsi="Calibri" w:cs="Calibri"/>
          <w:sz w:val="22"/>
          <w:szCs w:val="22"/>
        </w:rPr>
        <w:t>” .</w:t>
      </w:r>
    </w:p>
    <w:p w14:paraId="51D94F6B" w14:textId="0D82DA6B"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?student &lt;enrolled&gt; “course A” .</w:t>
      </w:r>
    </w:p>
    <w:p w14:paraId="25CB90E8" w14:textId="79701EE7"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?student &lt;</w:t>
      </w:r>
      <w:proofErr w:type="spellStart"/>
      <w:r>
        <w:rPr>
          <w:rFonts w:ascii="Calibri" w:hAnsi="Calibri" w:cs="Calibri"/>
          <w:sz w:val="22"/>
          <w:szCs w:val="22"/>
        </w:rPr>
        <w:t>batch_of</w:t>
      </w:r>
      <w:proofErr w:type="spellEnd"/>
      <w:r>
        <w:rPr>
          <w:rFonts w:ascii="Calibri" w:hAnsi="Calibri" w:cs="Calibri"/>
          <w:sz w:val="22"/>
          <w:szCs w:val="22"/>
        </w:rPr>
        <w:t>&gt; “2000” .</w:t>
      </w:r>
    </w:p>
    <w:p w14:paraId="53D04EE9" w14:textId="7311ACA0"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?student &lt;</w:t>
      </w:r>
      <w:proofErr w:type="spellStart"/>
      <w:r>
        <w:rPr>
          <w:rFonts w:ascii="Calibri" w:hAnsi="Calibri" w:cs="Calibri"/>
          <w:sz w:val="22"/>
          <w:szCs w:val="22"/>
        </w:rPr>
        <w:t>teaching_assistant</w:t>
      </w:r>
      <w:proofErr w:type="spellEnd"/>
      <w:r>
        <w:rPr>
          <w:rFonts w:ascii="Calibri" w:hAnsi="Calibri" w:cs="Calibri"/>
          <w:sz w:val="22"/>
          <w:szCs w:val="22"/>
        </w:rPr>
        <w:t>&gt; “Math101” .</w:t>
      </w:r>
    </w:p>
    <w:p w14:paraId="225B8580" w14:textId="569F9BEF"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?student &lt;</w:t>
      </w:r>
      <w:proofErr w:type="spellStart"/>
      <w:r>
        <w:rPr>
          <w:rFonts w:ascii="Calibri" w:hAnsi="Calibri" w:cs="Calibri"/>
          <w:sz w:val="22"/>
          <w:szCs w:val="22"/>
        </w:rPr>
        <w:t>author_of</w:t>
      </w:r>
      <w:proofErr w:type="spellEnd"/>
      <w:r>
        <w:rPr>
          <w:rFonts w:ascii="Calibri" w:hAnsi="Calibri" w:cs="Calibri"/>
          <w:sz w:val="22"/>
          <w:szCs w:val="22"/>
        </w:rPr>
        <w:t>&gt; “research1” .</w:t>
      </w:r>
    </w:p>
    <w:p w14:paraId="2DE01BD9" w14:textId="77777777"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?professor &lt;teaches&gt; ?student .</w:t>
      </w:r>
    </w:p>
    <w:p w14:paraId="2847C199" w14:textId="1DF22AC2"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?professor &lt;</w:t>
      </w:r>
      <w:proofErr w:type="spellStart"/>
      <w:r>
        <w:rPr>
          <w:rFonts w:ascii="Calibri" w:hAnsi="Calibri" w:cs="Calibri"/>
          <w:sz w:val="22"/>
          <w:szCs w:val="22"/>
        </w:rPr>
        <w:t>studied_at</w:t>
      </w:r>
      <w:proofErr w:type="spellEnd"/>
      <w:r>
        <w:rPr>
          <w:rFonts w:ascii="Calibri" w:hAnsi="Calibri" w:cs="Calibri"/>
          <w:sz w:val="22"/>
          <w:szCs w:val="22"/>
        </w:rPr>
        <w:t xml:space="preserve">&gt; “unv2” . </w:t>
      </w:r>
    </w:p>
    <w:p w14:paraId="38F03AEF" w14:textId="12D3C2C2"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?professor &lt;teaches&gt; “Math101” .</w:t>
      </w:r>
    </w:p>
    <w:p w14:paraId="13828FCF" w14:textId="474F4C77"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?professor &lt;</w:t>
      </w:r>
      <w:proofErr w:type="spellStart"/>
      <w:r>
        <w:rPr>
          <w:rFonts w:ascii="Calibri" w:hAnsi="Calibri" w:cs="Calibri"/>
          <w:sz w:val="22"/>
          <w:szCs w:val="22"/>
        </w:rPr>
        <w:t>research_interest</w:t>
      </w:r>
      <w:proofErr w:type="spellEnd"/>
      <w:r>
        <w:rPr>
          <w:rFonts w:ascii="Calibri" w:hAnsi="Calibri" w:cs="Calibri"/>
          <w:sz w:val="22"/>
          <w:szCs w:val="22"/>
        </w:rPr>
        <w:t>&gt; “Web Technologies” .</w:t>
      </w:r>
    </w:p>
    <w:p w14:paraId="483551E3" w14:textId="318DCEEA" w:rsidR="007A1FE3" w:rsidRDefault="007A1FE3" w:rsidP="007A1FE3">
      <w:pPr>
        <w:tabs>
          <w:tab w:val="left" w:pos="3810"/>
        </w:tabs>
        <w:rPr>
          <w:rFonts w:ascii="Calibri" w:hAnsi="Calibri" w:cs="Calibri"/>
          <w:sz w:val="22"/>
          <w:szCs w:val="22"/>
        </w:rPr>
      </w:pPr>
      <w:r>
        <w:rPr>
          <w:rFonts w:ascii="Calibri" w:hAnsi="Calibri" w:cs="Calibri"/>
          <w:sz w:val="22"/>
          <w:szCs w:val="22"/>
        </w:rPr>
        <w:t xml:space="preserve">  ?professor &lt;</w:t>
      </w:r>
      <w:proofErr w:type="spellStart"/>
      <w:r>
        <w:rPr>
          <w:rFonts w:ascii="Calibri" w:hAnsi="Calibri" w:cs="Calibri"/>
          <w:sz w:val="22"/>
          <w:szCs w:val="22"/>
        </w:rPr>
        <w:t>author_of</w:t>
      </w:r>
      <w:proofErr w:type="spellEnd"/>
      <w:r>
        <w:rPr>
          <w:rFonts w:ascii="Calibri" w:hAnsi="Calibri" w:cs="Calibri"/>
          <w:sz w:val="22"/>
          <w:szCs w:val="22"/>
        </w:rPr>
        <w:t>&gt; “research1” .</w:t>
      </w:r>
    </w:p>
    <w:p w14:paraId="09991C24" w14:textId="77777777" w:rsidR="007A1FE3" w:rsidRDefault="007A1FE3" w:rsidP="007A1FE3">
      <w:pPr>
        <w:tabs>
          <w:tab w:val="left" w:pos="3810"/>
        </w:tabs>
        <w:rPr>
          <w:rFonts w:ascii="Calibri" w:hAnsi="Calibri" w:cs="Calibri"/>
          <w:sz w:val="22"/>
          <w:szCs w:val="22"/>
        </w:rPr>
      </w:pPr>
      <w:r>
        <w:rPr>
          <w:rFonts w:ascii="Calibri" w:hAnsi="Calibri" w:cs="Calibri"/>
          <w:sz w:val="22"/>
          <w:szCs w:val="22"/>
        </w:rPr>
        <w:t>}</w:t>
      </w:r>
    </w:p>
    <w:p w14:paraId="0420EB8B" w14:textId="77777777" w:rsidR="007A1FE3" w:rsidRDefault="007A1FE3" w:rsidP="00462640">
      <w:pPr>
        <w:tabs>
          <w:tab w:val="left" w:pos="3810"/>
        </w:tabs>
        <w:rPr>
          <w:rFonts w:ascii="Calibri" w:hAnsi="Calibri" w:cs="Calibri"/>
          <w:sz w:val="22"/>
          <w:szCs w:val="22"/>
        </w:rPr>
      </w:pPr>
    </w:p>
    <w:p w14:paraId="3661574C" w14:textId="6843240C" w:rsidR="0040245C" w:rsidRDefault="0040245C" w:rsidP="00462640">
      <w:pPr>
        <w:tabs>
          <w:tab w:val="left" w:pos="3810"/>
        </w:tabs>
        <w:rPr>
          <w:rFonts w:ascii="Calibri" w:hAnsi="Calibri" w:cs="Calibri"/>
          <w:sz w:val="22"/>
          <w:szCs w:val="22"/>
        </w:rPr>
      </w:pPr>
      <w:r>
        <w:rPr>
          <w:rFonts w:ascii="Calibri" w:hAnsi="Calibri" w:cs="Calibri"/>
          <w:sz w:val="22"/>
          <w:szCs w:val="22"/>
        </w:rPr>
        <w:t>As shown in the above example, the query returns a very specific pairs of students and their professors who are met certain conditions like being the part of the same course, authors of same paper, having same research interest etc.</w:t>
      </w:r>
    </w:p>
    <w:p w14:paraId="385A397E" w14:textId="77777777" w:rsidR="0026088E" w:rsidRDefault="0026088E" w:rsidP="000B25DF">
      <w:pPr>
        <w:tabs>
          <w:tab w:val="left" w:pos="3810"/>
        </w:tabs>
        <w:rPr>
          <w:rFonts w:ascii="Calibri" w:hAnsi="Calibri" w:cs="Calibri"/>
          <w:sz w:val="22"/>
          <w:szCs w:val="22"/>
        </w:rPr>
      </w:pPr>
    </w:p>
    <w:p w14:paraId="65B8D236" w14:textId="0DD6BDE2" w:rsidR="00AB0A5B" w:rsidRDefault="0026088E" w:rsidP="00DC2D0B">
      <w:pPr>
        <w:tabs>
          <w:tab w:val="left" w:pos="3810"/>
        </w:tabs>
        <w:rPr>
          <w:rFonts w:ascii="Calibri" w:hAnsi="Calibri" w:cs="Calibri"/>
          <w:sz w:val="22"/>
          <w:szCs w:val="22"/>
        </w:rPr>
      </w:pPr>
      <w:r>
        <w:rPr>
          <w:rFonts w:ascii="Calibri" w:hAnsi="Calibri" w:cs="Calibri"/>
          <w:sz w:val="22"/>
          <w:szCs w:val="22"/>
        </w:rPr>
        <w:t>In the real time scenario, high selectivity queries are more expected as they are more useful while querying a large dataset for a specific information.</w:t>
      </w:r>
      <w:r w:rsidR="008D05A0">
        <w:rPr>
          <w:rFonts w:ascii="Calibri" w:hAnsi="Calibri" w:cs="Calibri"/>
          <w:sz w:val="22"/>
          <w:szCs w:val="22"/>
        </w:rPr>
        <w:t xml:space="preserve"> At the same time, it is more challenging to return results for the query with very high selectivity compared to its counter part. One of the main reasons why running a query with high selectivity is challenging because of the number of joins it contains. Most of the existing query systems use keyword matches to find results and more joins mean more keyword searches. Hence</w:t>
      </w:r>
      <w:r w:rsidR="00AB0A5B">
        <w:rPr>
          <w:rFonts w:ascii="Calibri" w:hAnsi="Calibri" w:cs="Calibri"/>
          <w:sz w:val="22"/>
          <w:szCs w:val="22"/>
        </w:rPr>
        <w:t>, systems performing</w:t>
      </w:r>
      <w:r w:rsidR="008D05A0">
        <w:rPr>
          <w:rFonts w:ascii="Calibri" w:hAnsi="Calibri" w:cs="Calibri"/>
          <w:sz w:val="22"/>
          <w:szCs w:val="22"/>
        </w:rPr>
        <w:t xml:space="preserve"> big queries take a huge amount of time to return the results</w:t>
      </w:r>
      <w:r w:rsidR="00AB0A5B">
        <w:rPr>
          <w:rFonts w:ascii="Calibri" w:hAnsi="Calibri" w:cs="Calibri"/>
          <w:sz w:val="22"/>
          <w:szCs w:val="22"/>
        </w:rPr>
        <w:t xml:space="preserve"> compared to smaller ones</w:t>
      </w:r>
      <w:r w:rsidR="008D05A0">
        <w:rPr>
          <w:rFonts w:ascii="Calibri" w:hAnsi="Calibri" w:cs="Calibri"/>
          <w:sz w:val="22"/>
          <w:szCs w:val="22"/>
        </w:rPr>
        <w:t>. Sometimes, the queries can get highly selective and the number of joins can ge</w:t>
      </w:r>
      <w:r w:rsidR="00AB0A5B">
        <w:rPr>
          <w:rFonts w:ascii="Calibri" w:hAnsi="Calibri" w:cs="Calibri"/>
          <w:sz w:val="22"/>
          <w:szCs w:val="22"/>
        </w:rPr>
        <w:t>t as high as fifteen to twenty.</w:t>
      </w:r>
    </w:p>
    <w:p w14:paraId="4B40BE70" w14:textId="77777777" w:rsidR="00AB0A5B" w:rsidRDefault="00AB0A5B" w:rsidP="00DC2D0B">
      <w:pPr>
        <w:tabs>
          <w:tab w:val="left" w:pos="3810"/>
        </w:tabs>
        <w:rPr>
          <w:rFonts w:ascii="Calibri" w:hAnsi="Calibri" w:cs="Calibri"/>
          <w:sz w:val="22"/>
          <w:szCs w:val="22"/>
        </w:rPr>
      </w:pPr>
    </w:p>
    <w:p w14:paraId="023F4FDC" w14:textId="556515E2" w:rsidR="00AB0A5B" w:rsidRDefault="00AB0A5B" w:rsidP="00DC2D0B">
      <w:pPr>
        <w:tabs>
          <w:tab w:val="left" w:pos="3810"/>
        </w:tabs>
        <w:rPr>
          <w:rFonts w:ascii="Calibri" w:hAnsi="Calibri" w:cs="Calibri"/>
          <w:sz w:val="22"/>
          <w:szCs w:val="22"/>
        </w:rPr>
      </w:pPr>
      <w:r>
        <w:rPr>
          <w:rFonts w:ascii="Calibri" w:hAnsi="Calibri" w:cs="Calibri"/>
          <w:sz w:val="22"/>
          <w:szCs w:val="22"/>
        </w:rPr>
        <w:t xml:space="preserve">Our system has been designed to address specifically this problem of querying large datasets with queries containing many number of joins. One of the important aspect of our system design that helps us overcome this problem is we perform graph based searching rather than purely rely on keyword based searching. In addition to this, our smart graph preprocessing and indexing system gives us a huge advantage with queries which have large number of joins. </w:t>
      </w:r>
    </w:p>
    <w:p w14:paraId="2F1B191A" w14:textId="77777777" w:rsidR="007A3268" w:rsidRDefault="007A3268" w:rsidP="00DC2D0B">
      <w:pPr>
        <w:tabs>
          <w:tab w:val="left" w:pos="3810"/>
        </w:tabs>
        <w:rPr>
          <w:rFonts w:ascii="Calibri" w:hAnsi="Calibri" w:cs="Calibri"/>
          <w:sz w:val="22"/>
          <w:szCs w:val="22"/>
        </w:rPr>
      </w:pPr>
    </w:p>
    <w:p w14:paraId="006AD0C8" w14:textId="49CC3FE4" w:rsidR="00DA61CF" w:rsidRDefault="00DA61CF" w:rsidP="00DC2D0B">
      <w:pPr>
        <w:tabs>
          <w:tab w:val="left" w:pos="3810"/>
        </w:tabs>
        <w:rPr>
          <w:rFonts w:ascii="Calibri" w:hAnsi="Calibri" w:cs="Calibri"/>
          <w:sz w:val="22"/>
          <w:szCs w:val="22"/>
        </w:rPr>
      </w:pPr>
      <w:r>
        <w:rPr>
          <w:rFonts w:ascii="Calibri" w:hAnsi="Calibri" w:cs="Calibri"/>
          <w:sz w:val="22"/>
          <w:szCs w:val="22"/>
        </w:rPr>
        <w:t xml:space="preserve">We have tested our system a wide range of queries. A few queries contain as many as twenty joins where as few queries contain </w:t>
      </w:r>
      <w:r w:rsidR="00D46D94">
        <w:rPr>
          <w:rFonts w:ascii="Calibri" w:hAnsi="Calibri" w:cs="Calibri"/>
          <w:sz w:val="22"/>
          <w:szCs w:val="22"/>
        </w:rPr>
        <w:t xml:space="preserve">a about just five joins. We use our system a platform on which a couple of other tools run. We use </w:t>
      </w:r>
      <w:proofErr w:type="spellStart"/>
      <w:r w:rsidR="00D46D94">
        <w:rPr>
          <w:rFonts w:ascii="Calibri" w:hAnsi="Calibri" w:cs="Calibri"/>
          <w:sz w:val="22"/>
          <w:szCs w:val="22"/>
        </w:rPr>
        <w:t>Jira</w:t>
      </w:r>
      <w:proofErr w:type="spellEnd"/>
      <w:r w:rsidR="00D46D94">
        <w:rPr>
          <w:rFonts w:ascii="Calibri" w:hAnsi="Calibri" w:cs="Calibri"/>
          <w:sz w:val="22"/>
          <w:szCs w:val="22"/>
        </w:rPr>
        <w:t xml:space="preserve"> on the top of our system for queries with high selectivity while we use RDF3x on the top of our system when the queries have low selectivity. We have benchmarked </w:t>
      </w:r>
      <w:r w:rsidR="00B26D31">
        <w:rPr>
          <w:rFonts w:ascii="Calibri" w:hAnsi="Calibri" w:cs="Calibri"/>
          <w:sz w:val="22"/>
          <w:szCs w:val="22"/>
        </w:rPr>
        <w:t>the whole system against</w:t>
      </w:r>
      <w:r w:rsidR="00D46D94">
        <w:rPr>
          <w:rFonts w:ascii="Calibri" w:hAnsi="Calibri" w:cs="Calibri"/>
          <w:sz w:val="22"/>
          <w:szCs w:val="22"/>
        </w:rPr>
        <w:t xml:space="preserve"> a tool called RDF-3X which is considered as a standard to query RDF data.</w:t>
      </w:r>
    </w:p>
    <w:p w14:paraId="3BBBE246" w14:textId="77777777" w:rsidR="00B26D31" w:rsidRDefault="00B26D31" w:rsidP="00DC2D0B">
      <w:pPr>
        <w:tabs>
          <w:tab w:val="left" w:pos="3810"/>
        </w:tabs>
        <w:rPr>
          <w:rFonts w:ascii="Calibri" w:hAnsi="Calibri" w:cs="Calibri"/>
          <w:sz w:val="22"/>
          <w:szCs w:val="22"/>
        </w:rPr>
      </w:pPr>
    </w:p>
    <w:p w14:paraId="31E4661B" w14:textId="77777777" w:rsidR="00B26D31" w:rsidRDefault="00B26D31" w:rsidP="00DC2D0B">
      <w:pPr>
        <w:tabs>
          <w:tab w:val="left" w:pos="3810"/>
        </w:tabs>
        <w:rPr>
          <w:rFonts w:ascii="Calibri" w:hAnsi="Calibri" w:cs="Calibri"/>
          <w:sz w:val="22"/>
          <w:szCs w:val="22"/>
        </w:rPr>
      </w:pPr>
    </w:p>
    <w:p w14:paraId="324C4CE2" w14:textId="77777777" w:rsidR="00B26D31" w:rsidRDefault="00B26D31" w:rsidP="00DC2D0B">
      <w:pPr>
        <w:tabs>
          <w:tab w:val="left" w:pos="3810"/>
        </w:tabs>
        <w:rPr>
          <w:rFonts w:ascii="Calibri" w:hAnsi="Calibri" w:cs="Calibri"/>
          <w:sz w:val="22"/>
          <w:szCs w:val="22"/>
        </w:rPr>
      </w:pPr>
    </w:p>
    <w:p w14:paraId="342E5956" w14:textId="77777777" w:rsidR="00B26D31" w:rsidRDefault="00B26D31" w:rsidP="00DC2D0B">
      <w:pPr>
        <w:tabs>
          <w:tab w:val="left" w:pos="3810"/>
        </w:tabs>
        <w:rPr>
          <w:rFonts w:ascii="Calibri" w:hAnsi="Calibri" w:cs="Calibri"/>
          <w:b/>
          <w:sz w:val="22"/>
          <w:szCs w:val="22"/>
        </w:rPr>
      </w:pPr>
    </w:p>
    <w:p w14:paraId="3D9ED243" w14:textId="77777777" w:rsidR="007A3268" w:rsidRDefault="007A3268" w:rsidP="00DC2D0B">
      <w:pPr>
        <w:tabs>
          <w:tab w:val="left" w:pos="3810"/>
        </w:tabs>
        <w:rPr>
          <w:rFonts w:ascii="Calibri" w:hAnsi="Calibri" w:cs="Calibri"/>
          <w:b/>
          <w:sz w:val="22"/>
          <w:szCs w:val="22"/>
        </w:rPr>
      </w:pPr>
    </w:p>
    <w:p w14:paraId="23170FC7" w14:textId="6E6B3033" w:rsidR="0050256D" w:rsidRPr="00DA7CD2" w:rsidRDefault="00DA7CD2" w:rsidP="00DC2D0B">
      <w:pPr>
        <w:tabs>
          <w:tab w:val="left" w:pos="3810"/>
        </w:tabs>
        <w:rPr>
          <w:rFonts w:ascii="Calibri" w:hAnsi="Calibri" w:cs="Calibri"/>
          <w:b/>
          <w:sz w:val="22"/>
          <w:szCs w:val="22"/>
        </w:rPr>
      </w:pPr>
      <w:r w:rsidRPr="00DA7CD2">
        <w:rPr>
          <w:rFonts w:ascii="Calibri" w:hAnsi="Calibri" w:cs="Calibri"/>
          <w:b/>
          <w:sz w:val="22"/>
          <w:szCs w:val="22"/>
        </w:rPr>
        <w:t xml:space="preserve">Chapter? </w:t>
      </w:r>
      <w:r w:rsidR="0050256D" w:rsidRPr="00DA7CD2">
        <w:rPr>
          <w:rFonts w:ascii="Calibri" w:hAnsi="Calibri" w:cs="Calibri"/>
          <w:b/>
          <w:sz w:val="22"/>
          <w:szCs w:val="22"/>
        </w:rPr>
        <w:t>Experiments</w:t>
      </w:r>
    </w:p>
    <w:p w14:paraId="2151E42D" w14:textId="3DB4390F" w:rsidR="0050256D" w:rsidRDefault="0050256D" w:rsidP="0050256D">
      <w:pPr>
        <w:pStyle w:val="ListParagraph"/>
        <w:numPr>
          <w:ilvl w:val="0"/>
          <w:numId w:val="15"/>
        </w:numPr>
        <w:tabs>
          <w:tab w:val="left" w:pos="3810"/>
        </w:tabs>
        <w:rPr>
          <w:rFonts w:ascii="Calibri" w:hAnsi="Calibri" w:cs="Calibri"/>
          <w:sz w:val="22"/>
          <w:szCs w:val="22"/>
        </w:rPr>
      </w:pPr>
      <w:r>
        <w:rPr>
          <w:rFonts w:ascii="Calibri" w:hAnsi="Calibri" w:cs="Calibri"/>
          <w:sz w:val="22"/>
          <w:szCs w:val="22"/>
        </w:rPr>
        <w:t>Tools used</w:t>
      </w:r>
    </w:p>
    <w:p w14:paraId="134E4B87" w14:textId="337E2E76" w:rsidR="0050256D" w:rsidRDefault="0050256D" w:rsidP="0050256D">
      <w:pPr>
        <w:pStyle w:val="ListParagraph"/>
        <w:numPr>
          <w:ilvl w:val="1"/>
          <w:numId w:val="15"/>
        </w:numPr>
        <w:tabs>
          <w:tab w:val="left" w:pos="3810"/>
        </w:tabs>
        <w:rPr>
          <w:rFonts w:ascii="Calibri" w:hAnsi="Calibri" w:cs="Calibri"/>
          <w:sz w:val="22"/>
          <w:szCs w:val="22"/>
        </w:rPr>
      </w:pPr>
      <w:r>
        <w:rPr>
          <w:rFonts w:ascii="Calibri" w:hAnsi="Calibri" w:cs="Calibri"/>
          <w:sz w:val="22"/>
          <w:szCs w:val="22"/>
        </w:rPr>
        <w:t>Jena</w:t>
      </w:r>
    </w:p>
    <w:p w14:paraId="45FDC512" w14:textId="0AC9466D" w:rsidR="0050256D" w:rsidRPr="0050256D" w:rsidRDefault="0050256D" w:rsidP="0050256D">
      <w:pPr>
        <w:pStyle w:val="ListParagraph"/>
        <w:numPr>
          <w:ilvl w:val="1"/>
          <w:numId w:val="15"/>
        </w:numPr>
        <w:tabs>
          <w:tab w:val="left" w:pos="3810"/>
        </w:tabs>
        <w:rPr>
          <w:rFonts w:ascii="Calibri" w:hAnsi="Calibri" w:cs="Calibri"/>
          <w:sz w:val="22"/>
          <w:szCs w:val="22"/>
        </w:rPr>
      </w:pPr>
      <w:r>
        <w:rPr>
          <w:rFonts w:ascii="Calibri" w:hAnsi="Calibri" w:cs="Calibri"/>
          <w:sz w:val="22"/>
          <w:szCs w:val="22"/>
        </w:rPr>
        <w:t>Rdf3x</w:t>
      </w:r>
    </w:p>
    <w:p w14:paraId="07EE3BFA" w14:textId="77777777" w:rsidR="0050256D" w:rsidRDefault="0050256D" w:rsidP="00DC2D0B">
      <w:pPr>
        <w:tabs>
          <w:tab w:val="left" w:pos="3810"/>
        </w:tabs>
        <w:rPr>
          <w:rFonts w:ascii="Calibri" w:hAnsi="Calibri" w:cs="Calibri"/>
          <w:sz w:val="22"/>
          <w:szCs w:val="22"/>
        </w:rPr>
      </w:pPr>
    </w:p>
    <w:p w14:paraId="46C50355" w14:textId="77777777" w:rsidR="0050256D" w:rsidRDefault="0050256D" w:rsidP="00DC2D0B">
      <w:pPr>
        <w:tabs>
          <w:tab w:val="left" w:pos="3810"/>
        </w:tabs>
        <w:rPr>
          <w:rFonts w:ascii="Calibri" w:hAnsi="Calibri" w:cs="Calibri"/>
          <w:sz w:val="22"/>
          <w:szCs w:val="22"/>
        </w:rPr>
      </w:pPr>
    </w:p>
    <w:p w14:paraId="4FAFDE6B" w14:textId="77777777" w:rsidR="00DC2D0B" w:rsidRDefault="00DC2D0B" w:rsidP="00DC2D0B">
      <w:pPr>
        <w:tabs>
          <w:tab w:val="left" w:pos="3810"/>
        </w:tabs>
        <w:rPr>
          <w:rFonts w:ascii="Calibri" w:hAnsi="Calibri" w:cs="Calibri"/>
          <w:sz w:val="22"/>
          <w:szCs w:val="22"/>
        </w:rPr>
      </w:pPr>
    </w:p>
    <w:p w14:paraId="28F481F8" w14:textId="4FCB079D" w:rsidR="00DC2D0B" w:rsidRDefault="00DC2D0B" w:rsidP="00DC2D0B">
      <w:pPr>
        <w:tabs>
          <w:tab w:val="left" w:pos="3810"/>
        </w:tabs>
        <w:rPr>
          <w:rFonts w:ascii="Calibri" w:hAnsi="Calibri" w:cs="Calibri"/>
          <w:sz w:val="22"/>
          <w:szCs w:val="22"/>
        </w:rPr>
      </w:pPr>
      <w:r>
        <w:rPr>
          <w:rFonts w:ascii="Calibri" w:hAnsi="Calibri" w:cs="Calibri"/>
          <w:sz w:val="22"/>
          <w:szCs w:val="22"/>
        </w:rPr>
        <w:t>Questions:</w:t>
      </w:r>
    </w:p>
    <w:p w14:paraId="202D6E14" w14:textId="2D4F1A9D" w:rsidR="00DC2D0B" w:rsidRDefault="00DC2D0B" w:rsidP="00DC2D0B">
      <w:pPr>
        <w:pStyle w:val="ListParagraph"/>
        <w:numPr>
          <w:ilvl w:val="0"/>
          <w:numId w:val="11"/>
        </w:numPr>
        <w:tabs>
          <w:tab w:val="left" w:pos="3810"/>
        </w:tabs>
        <w:rPr>
          <w:rFonts w:ascii="Calibri" w:hAnsi="Calibri" w:cs="Calibri"/>
          <w:sz w:val="22"/>
          <w:szCs w:val="22"/>
        </w:rPr>
      </w:pPr>
      <w:r w:rsidRPr="00DC2D0B">
        <w:rPr>
          <w:rFonts w:ascii="Calibri" w:hAnsi="Calibri" w:cs="Calibri"/>
          <w:sz w:val="22"/>
          <w:szCs w:val="22"/>
        </w:rPr>
        <w:t>What exactly do we store in the Berkley DB? (Union of children signatures for non-leaf nodes?)</w:t>
      </w:r>
    </w:p>
    <w:p w14:paraId="4EBCC04B" w14:textId="19DF8548" w:rsidR="00FF1B08" w:rsidRDefault="00FF1B08" w:rsidP="00DC2D0B">
      <w:pPr>
        <w:pStyle w:val="ListParagraph"/>
        <w:numPr>
          <w:ilvl w:val="0"/>
          <w:numId w:val="11"/>
        </w:numPr>
        <w:tabs>
          <w:tab w:val="left" w:pos="3810"/>
        </w:tabs>
        <w:rPr>
          <w:rFonts w:ascii="Calibri" w:hAnsi="Calibri" w:cs="Calibri"/>
          <w:sz w:val="22"/>
          <w:szCs w:val="22"/>
        </w:rPr>
      </w:pPr>
      <w:r>
        <w:rPr>
          <w:rFonts w:ascii="Calibri" w:hAnsi="Calibri" w:cs="Calibri"/>
          <w:sz w:val="22"/>
          <w:szCs w:val="22"/>
        </w:rPr>
        <w:t>How do we determine, what signatures to eliminate from querying</w:t>
      </w:r>
      <w:r w:rsidR="00837E35">
        <w:rPr>
          <w:rFonts w:ascii="Calibri" w:hAnsi="Calibri" w:cs="Calibri"/>
          <w:sz w:val="22"/>
          <w:szCs w:val="22"/>
        </w:rPr>
        <w:t xml:space="preserve"> during the tree traversal for querying</w:t>
      </w:r>
      <w:r>
        <w:rPr>
          <w:rFonts w:ascii="Calibri" w:hAnsi="Calibri" w:cs="Calibri"/>
          <w:sz w:val="22"/>
          <w:szCs w:val="22"/>
        </w:rPr>
        <w:t>?</w:t>
      </w:r>
    </w:p>
    <w:p w14:paraId="1A7F769C" w14:textId="77777777" w:rsidR="003B52B8" w:rsidRDefault="003B52B8"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 xml:space="preserve">Please explain </w:t>
      </w:r>
    </w:p>
    <w:p w14:paraId="36090858" w14:textId="16D2C5C5" w:rsidR="003B52B8" w:rsidRPr="003B52B8" w:rsidRDefault="003B52B8" w:rsidP="003B52B8">
      <w:pPr>
        <w:pStyle w:val="ListParagraph"/>
        <w:tabs>
          <w:tab w:val="left" w:pos="3810"/>
        </w:tabs>
        <w:rPr>
          <w:rFonts w:ascii="Calibri" w:hAnsi="Calibri" w:cs="Calibri"/>
          <w:sz w:val="22"/>
          <w:szCs w:val="22"/>
        </w:rPr>
      </w:pPr>
      <w:r w:rsidRPr="003B52B8">
        <w:rPr>
          <w:rFonts w:ascii="Calibri" w:hAnsi="Calibri" w:cs="Calibri"/>
          <w:sz w:val="22"/>
          <w:szCs w:val="22"/>
        </w:rPr>
        <w:t>“</w:t>
      </w:r>
      <w:r w:rsidRPr="003B52B8">
        <w:rPr>
          <w:rFonts w:ascii="Times New Roman" w:hAnsi="Times New Roman" w:cs="Times New Roman"/>
          <w:i/>
          <w:sz w:val="20"/>
          <w:szCs w:val="20"/>
        </w:rPr>
        <w:t>Rather than computing the similarity over all possible pairs to select the seeds, we only examine the k highest cardinality signatures. The intuition is that if two signatures with high cardinalities share the least number of elements, then the remaining signatures may be more likely to be similar to either one of them</w:t>
      </w:r>
      <w:r w:rsidRPr="003B52B8">
        <w:rPr>
          <w:rFonts w:ascii="Times New Roman" w:hAnsi="Times New Roman" w:cs="Times New Roman"/>
          <w:sz w:val="20"/>
          <w:szCs w:val="20"/>
        </w:rPr>
        <w:t>"</w:t>
      </w:r>
    </w:p>
    <w:p w14:paraId="2EF9E5B1" w14:textId="184C5279" w:rsidR="003B52B8" w:rsidRDefault="00ED0AD1"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Why bottom up approach opposed to top bottom in bulk loading?</w:t>
      </w:r>
    </w:p>
    <w:p w14:paraId="4304B4A3" w14:textId="6337094A" w:rsidR="00ED0AD1" w:rsidRDefault="00ED0AD1"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How efficiently can this approach handle updating data?</w:t>
      </w:r>
    </w:p>
    <w:p w14:paraId="516C35CC" w14:textId="3F58ABC0" w:rsidR="00ED0AD1" w:rsidRDefault="00ED0AD1"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Can I use the algorithm, figures and quotes from the paper?</w:t>
      </w:r>
    </w:p>
    <w:p w14:paraId="47C1BA05" w14:textId="6E0A206A" w:rsidR="00ED0AD1" w:rsidRDefault="00ED0AD1"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What is seed pick size?</w:t>
      </w:r>
    </w:p>
    <w:p w14:paraId="5B3C5777" w14:textId="1D204B50" w:rsidR="008A7B20" w:rsidRDefault="008A7B20" w:rsidP="003B52B8">
      <w:pPr>
        <w:pStyle w:val="ListParagraph"/>
        <w:numPr>
          <w:ilvl w:val="0"/>
          <w:numId w:val="11"/>
        </w:numPr>
        <w:tabs>
          <w:tab w:val="left" w:pos="3810"/>
        </w:tabs>
        <w:rPr>
          <w:rFonts w:ascii="Calibri" w:hAnsi="Calibri" w:cs="Calibri"/>
          <w:sz w:val="22"/>
          <w:szCs w:val="22"/>
        </w:rPr>
      </w:pPr>
      <w:r>
        <w:rPr>
          <w:rFonts w:ascii="Calibri" w:hAnsi="Calibri" w:cs="Calibri"/>
          <w:sz w:val="22"/>
          <w:szCs w:val="22"/>
        </w:rPr>
        <w:t>How do we traverse graphs for querying and at what stage do we use bloom counters for generating candidate matches?</w:t>
      </w:r>
    </w:p>
    <w:p w14:paraId="34F459A8" w14:textId="77777777" w:rsidR="008A7B20" w:rsidRPr="003B52B8" w:rsidRDefault="008A7B20" w:rsidP="003B52B8">
      <w:pPr>
        <w:pStyle w:val="ListParagraph"/>
        <w:numPr>
          <w:ilvl w:val="0"/>
          <w:numId w:val="11"/>
        </w:numPr>
        <w:tabs>
          <w:tab w:val="left" w:pos="3810"/>
        </w:tabs>
        <w:rPr>
          <w:rFonts w:ascii="Calibri" w:hAnsi="Calibri" w:cs="Calibri"/>
          <w:sz w:val="22"/>
          <w:szCs w:val="22"/>
        </w:rPr>
      </w:pPr>
    </w:p>
    <w:p w14:paraId="5795E6AA" w14:textId="77777777" w:rsidR="00734F36" w:rsidRDefault="00734F36" w:rsidP="002D76FF">
      <w:pPr>
        <w:tabs>
          <w:tab w:val="left" w:pos="3810"/>
        </w:tabs>
        <w:rPr>
          <w:rFonts w:ascii="Calibri" w:hAnsi="Calibri" w:cs="Calibri"/>
          <w:sz w:val="22"/>
          <w:szCs w:val="22"/>
        </w:rPr>
      </w:pPr>
    </w:p>
    <w:p w14:paraId="2CBEDAB4" w14:textId="77777777" w:rsidR="00734F36" w:rsidRDefault="00734F36" w:rsidP="002D76FF">
      <w:pPr>
        <w:tabs>
          <w:tab w:val="left" w:pos="3810"/>
        </w:tabs>
        <w:rPr>
          <w:rFonts w:ascii="Calibri" w:hAnsi="Calibri" w:cs="Calibri"/>
          <w:sz w:val="22"/>
          <w:szCs w:val="22"/>
        </w:rPr>
      </w:pPr>
    </w:p>
    <w:p w14:paraId="30D90827" w14:textId="77777777" w:rsidR="00734F36" w:rsidRDefault="00734F36" w:rsidP="002D76FF">
      <w:pPr>
        <w:tabs>
          <w:tab w:val="left" w:pos="3810"/>
        </w:tabs>
        <w:rPr>
          <w:rFonts w:ascii="Calibri" w:hAnsi="Calibri" w:cs="Calibri"/>
          <w:sz w:val="22"/>
          <w:szCs w:val="22"/>
        </w:rPr>
      </w:pPr>
    </w:p>
    <w:p w14:paraId="111A9511" w14:textId="77777777" w:rsidR="00734F36" w:rsidRDefault="00734F36" w:rsidP="002D76FF">
      <w:pPr>
        <w:tabs>
          <w:tab w:val="left" w:pos="3810"/>
        </w:tabs>
        <w:rPr>
          <w:rFonts w:ascii="Calibri" w:hAnsi="Calibri" w:cs="Calibri"/>
          <w:sz w:val="22"/>
          <w:szCs w:val="22"/>
        </w:rPr>
      </w:pPr>
    </w:p>
    <w:p w14:paraId="43D558EF" w14:textId="77777777" w:rsidR="00734F36" w:rsidRDefault="00734F36" w:rsidP="002D76FF">
      <w:pPr>
        <w:tabs>
          <w:tab w:val="left" w:pos="3810"/>
        </w:tabs>
        <w:rPr>
          <w:rFonts w:ascii="Calibri" w:hAnsi="Calibri" w:cs="Calibri"/>
          <w:sz w:val="22"/>
          <w:szCs w:val="22"/>
        </w:rPr>
      </w:pPr>
    </w:p>
    <w:p w14:paraId="6AC1A5A8" w14:textId="77777777" w:rsidR="00734F36" w:rsidRDefault="00734F36" w:rsidP="002D76FF">
      <w:pPr>
        <w:tabs>
          <w:tab w:val="left" w:pos="3810"/>
        </w:tabs>
        <w:rPr>
          <w:rFonts w:ascii="Calibri" w:hAnsi="Calibri" w:cs="Calibri"/>
          <w:sz w:val="22"/>
          <w:szCs w:val="22"/>
        </w:rPr>
      </w:pPr>
    </w:p>
    <w:p w14:paraId="21FD2042" w14:textId="77777777" w:rsidR="00734F36" w:rsidRDefault="00734F36" w:rsidP="002D76FF">
      <w:pPr>
        <w:tabs>
          <w:tab w:val="left" w:pos="3810"/>
        </w:tabs>
        <w:rPr>
          <w:rFonts w:ascii="Calibri" w:hAnsi="Calibri" w:cs="Calibri"/>
          <w:sz w:val="22"/>
          <w:szCs w:val="22"/>
        </w:rPr>
      </w:pPr>
    </w:p>
    <w:p w14:paraId="06CB51FB" w14:textId="77777777" w:rsidR="00734F36" w:rsidRDefault="00734F36" w:rsidP="002D76FF">
      <w:pPr>
        <w:tabs>
          <w:tab w:val="left" w:pos="3810"/>
        </w:tabs>
        <w:rPr>
          <w:rFonts w:ascii="Calibri" w:hAnsi="Calibri" w:cs="Calibri"/>
          <w:sz w:val="22"/>
          <w:szCs w:val="22"/>
        </w:rPr>
      </w:pPr>
    </w:p>
    <w:p w14:paraId="4114C108" w14:textId="77777777" w:rsidR="00734F36" w:rsidRDefault="00734F36" w:rsidP="002D76FF">
      <w:pPr>
        <w:tabs>
          <w:tab w:val="left" w:pos="3810"/>
        </w:tabs>
        <w:rPr>
          <w:rFonts w:ascii="Calibri" w:hAnsi="Calibri" w:cs="Calibri"/>
          <w:sz w:val="22"/>
          <w:szCs w:val="22"/>
        </w:rPr>
      </w:pPr>
    </w:p>
    <w:p w14:paraId="543E283F" w14:textId="77777777" w:rsidR="00734F36" w:rsidRDefault="00734F36" w:rsidP="002D76FF">
      <w:pPr>
        <w:tabs>
          <w:tab w:val="left" w:pos="3810"/>
        </w:tabs>
        <w:rPr>
          <w:rFonts w:ascii="Calibri" w:hAnsi="Calibri" w:cs="Calibri"/>
          <w:sz w:val="22"/>
          <w:szCs w:val="22"/>
        </w:rPr>
      </w:pPr>
    </w:p>
    <w:p w14:paraId="6F9AD8A4" w14:textId="77777777" w:rsidR="00734F36" w:rsidRDefault="00734F36" w:rsidP="002D76FF">
      <w:pPr>
        <w:tabs>
          <w:tab w:val="left" w:pos="3810"/>
        </w:tabs>
        <w:rPr>
          <w:rFonts w:ascii="Calibri" w:hAnsi="Calibri" w:cs="Calibri"/>
          <w:sz w:val="22"/>
          <w:szCs w:val="22"/>
        </w:rPr>
      </w:pPr>
    </w:p>
    <w:p w14:paraId="22761107" w14:textId="77777777" w:rsidR="00734F36" w:rsidRDefault="00734F36" w:rsidP="002D76FF">
      <w:pPr>
        <w:tabs>
          <w:tab w:val="left" w:pos="3810"/>
        </w:tabs>
        <w:rPr>
          <w:rFonts w:ascii="Calibri" w:hAnsi="Calibri" w:cs="Calibri"/>
          <w:sz w:val="22"/>
          <w:szCs w:val="22"/>
        </w:rPr>
      </w:pPr>
    </w:p>
    <w:p w14:paraId="2678005A" w14:textId="77777777" w:rsidR="00734F36" w:rsidRDefault="00734F36" w:rsidP="002D76FF">
      <w:pPr>
        <w:tabs>
          <w:tab w:val="left" w:pos="3810"/>
        </w:tabs>
        <w:rPr>
          <w:rFonts w:ascii="Calibri" w:hAnsi="Calibri" w:cs="Calibri"/>
          <w:sz w:val="22"/>
          <w:szCs w:val="22"/>
        </w:rPr>
      </w:pPr>
    </w:p>
    <w:p w14:paraId="64B2491F" w14:textId="77777777" w:rsidR="00734F36" w:rsidRDefault="00734F36" w:rsidP="002D76FF">
      <w:pPr>
        <w:tabs>
          <w:tab w:val="left" w:pos="3810"/>
        </w:tabs>
        <w:rPr>
          <w:rFonts w:ascii="Calibri" w:hAnsi="Calibri" w:cs="Calibri"/>
          <w:sz w:val="22"/>
          <w:szCs w:val="22"/>
        </w:rPr>
      </w:pPr>
    </w:p>
    <w:p w14:paraId="26AC0E98" w14:textId="77777777" w:rsidR="00734F36" w:rsidRDefault="00734F36" w:rsidP="002D76FF">
      <w:pPr>
        <w:tabs>
          <w:tab w:val="left" w:pos="3810"/>
        </w:tabs>
        <w:rPr>
          <w:rFonts w:ascii="Calibri" w:hAnsi="Calibri" w:cs="Calibri"/>
          <w:sz w:val="22"/>
          <w:szCs w:val="22"/>
        </w:rPr>
      </w:pPr>
    </w:p>
    <w:p w14:paraId="31B89903" w14:textId="77777777" w:rsidR="00734F36" w:rsidRDefault="00734F36" w:rsidP="002D76FF">
      <w:pPr>
        <w:tabs>
          <w:tab w:val="left" w:pos="3810"/>
        </w:tabs>
        <w:rPr>
          <w:rFonts w:ascii="Calibri" w:hAnsi="Calibri" w:cs="Calibri"/>
          <w:sz w:val="22"/>
          <w:szCs w:val="22"/>
        </w:rPr>
      </w:pPr>
    </w:p>
    <w:p w14:paraId="11D2DFFC" w14:textId="77777777" w:rsidR="00734F36" w:rsidRDefault="00734F36" w:rsidP="002D76FF">
      <w:pPr>
        <w:tabs>
          <w:tab w:val="left" w:pos="3810"/>
        </w:tabs>
        <w:rPr>
          <w:rFonts w:ascii="Calibri" w:hAnsi="Calibri" w:cs="Calibri"/>
          <w:sz w:val="22"/>
          <w:szCs w:val="22"/>
        </w:rPr>
      </w:pPr>
    </w:p>
    <w:p w14:paraId="61E77C7E" w14:textId="77777777" w:rsidR="00734F36" w:rsidRDefault="00734F36" w:rsidP="002D76FF">
      <w:pPr>
        <w:tabs>
          <w:tab w:val="left" w:pos="3810"/>
        </w:tabs>
        <w:rPr>
          <w:rFonts w:ascii="Calibri" w:hAnsi="Calibri" w:cs="Calibri"/>
          <w:sz w:val="22"/>
          <w:szCs w:val="22"/>
        </w:rPr>
      </w:pPr>
    </w:p>
    <w:p w14:paraId="089FE596" w14:textId="77777777" w:rsidR="00734F36" w:rsidRDefault="00734F36" w:rsidP="002D76FF">
      <w:pPr>
        <w:tabs>
          <w:tab w:val="left" w:pos="3810"/>
        </w:tabs>
        <w:rPr>
          <w:rFonts w:ascii="Calibri" w:hAnsi="Calibri" w:cs="Calibri"/>
          <w:sz w:val="22"/>
          <w:szCs w:val="22"/>
        </w:rPr>
      </w:pPr>
    </w:p>
    <w:p w14:paraId="79376FF9" w14:textId="77777777" w:rsidR="00734F36" w:rsidRDefault="00734F36" w:rsidP="002D76FF">
      <w:pPr>
        <w:tabs>
          <w:tab w:val="left" w:pos="3810"/>
        </w:tabs>
        <w:rPr>
          <w:rFonts w:ascii="Calibri" w:hAnsi="Calibri" w:cs="Calibri"/>
          <w:sz w:val="22"/>
          <w:szCs w:val="22"/>
        </w:rPr>
      </w:pPr>
    </w:p>
    <w:p w14:paraId="5ECFA468" w14:textId="77777777" w:rsidR="00734F36" w:rsidRDefault="00734F36" w:rsidP="002D76FF">
      <w:pPr>
        <w:tabs>
          <w:tab w:val="left" w:pos="3810"/>
        </w:tabs>
        <w:rPr>
          <w:rFonts w:ascii="Calibri" w:hAnsi="Calibri" w:cs="Calibri"/>
          <w:sz w:val="22"/>
          <w:szCs w:val="22"/>
        </w:rPr>
      </w:pPr>
    </w:p>
    <w:p w14:paraId="3ECB3959" w14:textId="77777777" w:rsidR="00734F36" w:rsidRDefault="00734F36" w:rsidP="002D76FF">
      <w:pPr>
        <w:tabs>
          <w:tab w:val="left" w:pos="3810"/>
        </w:tabs>
        <w:rPr>
          <w:rFonts w:ascii="Calibri" w:hAnsi="Calibri" w:cs="Calibri"/>
          <w:sz w:val="22"/>
          <w:szCs w:val="22"/>
        </w:rPr>
      </w:pPr>
    </w:p>
    <w:p w14:paraId="1563DF68" w14:textId="77777777" w:rsidR="00734F36" w:rsidRPr="002D76FF" w:rsidRDefault="00734F36" w:rsidP="002D76FF">
      <w:pPr>
        <w:tabs>
          <w:tab w:val="left" w:pos="3810"/>
        </w:tabs>
        <w:rPr>
          <w:sz w:val="22"/>
          <w:szCs w:val="22"/>
        </w:rPr>
      </w:pPr>
    </w:p>
    <w:sectPr w:rsidR="00734F36" w:rsidRPr="002D76FF" w:rsidSect="002E1F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3CA6B" w14:textId="77777777" w:rsidR="00942CE9" w:rsidRDefault="00942CE9" w:rsidP="00942CE9">
      <w:r>
        <w:separator/>
      </w:r>
    </w:p>
  </w:endnote>
  <w:endnote w:type="continuationSeparator" w:id="0">
    <w:p w14:paraId="3224B21B" w14:textId="77777777" w:rsidR="00942CE9" w:rsidRDefault="00942CE9" w:rsidP="0094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54746" w14:textId="77777777" w:rsidR="00942CE9" w:rsidRDefault="00942CE9" w:rsidP="00942CE9">
      <w:r>
        <w:separator/>
      </w:r>
    </w:p>
  </w:footnote>
  <w:footnote w:type="continuationSeparator" w:id="0">
    <w:p w14:paraId="5680E9D2" w14:textId="77777777" w:rsidR="00942CE9" w:rsidRDefault="00942CE9" w:rsidP="00942C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4294D74"/>
    <w:multiLevelType w:val="hybridMultilevel"/>
    <w:tmpl w:val="5C10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8B4B49"/>
    <w:multiLevelType w:val="hybridMultilevel"/>
    <w:tmpl w:val="171E6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915D9D"/>
    <w:multiLevelType w:val="hybridMultilevel"/>
    <w:tmpl w:val="12D4CF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EF50EE"/>
    <w:multiLevelType w:val="hybridMultilevel"/>
    <w:tmpl w:val="14F2C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3B4D45"/>
    <w:multiLevelType w:val="hybridMultilevel"/>
    <w:tmpl w:val="E5E418D6"/>
    <w:lvl w:ilvl="0" w:tplc="E11C841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nsid w:val="4085013C"/>
    <w:multiLevelType w:val="hybridMultilevel"/>
    <w:tmpl w:val="7F2EA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273DA"/>
    <w:multiLevelType w:val="hybridMultilevel"/>
    <w:tmpl w:val="7A4C37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D25B11"/>
    <w:multiLevelType w:val="hybridMultilevel"/>
    <w:tmpl w:val="1400B9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AC03CB"/>
    <w:multiLevelType w:val="hybridMultilevel"/>
    <w:tmpl w:val="6A269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902B21"/>
    <w:multiLevelType w:val="hybridMultilevel"/>
    <w:tmpl w:val="99C00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595B10"/>
    <w:multiLevelType w:val="hybridMultilevel"/>
    <w:tmpl w:val="9BE6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8"/>
  </w:num>
  <w:num w:numId="10">
    <w:abstractNumId w:val="11"/>
  </w:num>
  <w:num w:numId="11">
    <w:abstractNumId w:val="15"/>
  </w:num>
  <w:num w:numId="12">
    <w:abstractNumId w:val="9"/>
  </w:num>
  <w:num w:numId="13">
    <w:abstractNumId w:val="7"/>
  </w:num>
  <w:num w:numId="14">
    <w:abstractNumId w:val="17"/>
  </w:num>
  <w:num w:numId="15">
    <w:abstractNumId w:val="16"/>
  </w:num>
  <w:num w:numId="16">
    <w:abstractNumId w:val="1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5A"/>
    <w:rsid w:val="000146F2"/>
    <w:rsid w:val="000353D8"/>
    <w:rsid w:val="000432B5"/>
    <w:rsid w:val="0008031A"/>
    <w:rsid w:val="000A3093"/>
    <w:rsid w:val="000B25DF"/>
    <w:rsid w:val="000C4976"/>
    <w:rsid w:val="000E2BC8"/>
    <w:rsid w:val="000E508A"/>
    <w:rsid w:val="00145EA7"/>
    <w:rsid w:val="00170DEB"/>
    <w:rsid w:val="001E731A"/>
    <w:rsid w:val="00224019"/>
    <w:rsid w:val="0026088E"/>
    <w:rsid w:val="0027182C"/>
    <w:rsid w:val="002A5E77"/>
    <w:rsid w:val="002C616E"/>
    <w:rsid w:val="002D76FF"/>
    <w:rsid w:val="002E1FE5"/>
    <w:rsid w:val="002E304D"/>
    <w:rsid w:val="002F6B05"/>
    <w:rsid w:val="003A4433"/>
    <w:rsid w:val="003B52B8"/>
    <w:rsid w:val="003D4092"/>
    <w:rsid w:val="0040245C"/>
    <w:rsid w:val="00425DFC"/>
    <w:rsid w:val="00462640"/>
    <w:rsid w:val="0047008D"/>
    <w:rsid w:val="004B46FE"/>
    <w:rsid w:val="004C0681"/>
    <w:rsid w:val="004C6A3F"/>
    <w:rsid w:val="004D5DCC"/>
    <w:rsid w:val="0050256D"/>
    <w:rsid w:val="00520BFD"/>
    <w:rsid w:val="005B128D"/>
    <w:rsid w:val="005D4613"/>
    <w:rsid w:val="00616374"/>
    <w:rsid w:val="0065067C"/>
    <w:rsid w:val="0065297B"/>
    <w:rsid w:val="00662EBA"/>
    <w:rsid w:val="00664BFF"/>
    <w:rsid w:val="006D478F"/>
    <w:rsid w:val="006F1D37"/>
    <w:rsid w:val="006F51B1"/>
    <w:rsid w:val="0071494D"/>
    <w:rsid w:val="00732359"/>
    <w:rsid w:val="00734F36"/>
    <w:rsid w:val="00792337"/>
    <w:rsid w:val="007A1FE3"/>
    <w:rsid w:val="007A3268"/>
    <w:rsid w:val="007B68EC"/>
    <w:rsid w:val="007C0ECC"/>
    <w:rsid w:val="00800550"/>
    <w:rsid w:val="0080171B"/>
    <w:rsid w:val="00812C4A"/>
    <w:rsid w:val="00825ACA"/>
    <w:rsid w:val="00837E35"/>
    <w:rsid w:val="008947A3"/>
    <w:rsid w:val="008A7B20"/>
    <w:rsid w:val="008C3DB5"/>
    <w:rsid w:val="008D05A0"/>
    <w:rsid w:val="00942CE9"/>
    <w:rsid w:val="00944446"/>
    <w:rsid w:val="0096779F"/>
    <w:rsid w:val="009C4C60"/>
    <w:rsid w:val="009C4F7A"/>
    <w:rsid w:val="00A03B0D"/>
    <w:rsid w:val="00A116F8"/>
    <w:rsid w:val="00A52743"/>
    <w:rsid w:val="00A6295A"/>
    <w:rsid w:val="00A6403E"/>
    <w:rsid w:val="00AB0A5B"/>
    <w:rsid w:val="00AE27EF"/>
    <w:rsid w:val="00B1048C"/>
    <w:rsid w:val="00B26D31"/>
    <w:rsid w:val="00B37E5A"/>
    <w:rsid w:val="00B63C9C"/>
    <w:rsid w:val="00B63D8F"/>
    <w:rsid w:val="00B739E2"/>
    <w:rsid w:val="00C048EF"/>
    <w:rsid w:val="00C83F77"/>
    <w:rsid w:val="00CD1C36"/>
    <w:rsid w:val="00CD488C"/>
    <w:rsid w:val="00CF4CB1"/>
    <w:rsid w:val="00CF6775"/>
    <w:rsid w:val="00CF6908"/>
    <w:rsid w:val="00D46D94"/>
    <w:rsid w:val="00D623F4"/>
    <w:rsid w:val="00DA61CF"/>
    <w:rsid w:val="00DA7CD2"/>
    <w:rsid w:val="00DC2D0B"/>
    <w:rsid w:val="00DE0621"/>
    <w:rsid w:val="00E1443A"/>
    <w:rsid w:val="00E33AB1"/>
    <w:rsid w:val="00E47A2C"/>
    <w:rsid w:val="00E8449F"/>
    <w:rsid w:val="00EC65CC"/>
    <w:rsid w:val="00ED0AD1"/>
    <w:rsid w:val="00ED5C31"/>
    <w:rsid w:val="00F006F8"/>
    <w:rsid w:val="00F54BA7"/>
    <w:rsid w:val="00F572D4"/>
    <w:rsid w:val="00F9637E"/>
    <w:rsid w:val="00FC45C7"/>
    <w:rsid w:val="00FF1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66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8F"/>
    <w:pPr>
      <w:ind w:left="720"/>
      <w:contextualSpacing/>
    </w:pPr>
  </w:style>
  <w:style w:type="table" w:styleId="TableGrid">
    <w:name w:val="Table Grid"/>
    <w:basedOn w:val="TableNormal"/>
    <w:uiPriority w:val="59"/>
    <w:rsid w:val="00652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D46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5D461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D461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
    <w:name w:val="Medium List 1"/>
    <w:basedOn w:val="TableNormal"/>
    <w:uiPriority w:val="65"/>
    <w:rsid w:val="005D461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Grid-Accent6">
    <w:name w:val="Colorful Grid Accent 6"/>
    <w:basedOn w:val="TableNormal"/>
    <w:uiPriority w:val="73"/>
    <w:rsid w:val="005D461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C0681"/>
    <w:rPr>
      <w:rFonts w:ascii="Lucida Grande" w:hAnsi="Lucida Grande"/>
      <w:sz w:val="18"/>
      <w:szCs w:val="18"/>
    </w:rPr>
  </w:style>
  <w:style w:type="character" w:customStyle="1" w:styleId="BalloonTextChar">
    <w:name w:val="Balloon Text Char"/>
    <w:basedOn w:val="DefaultParagraphFont"/>
    <w:link w:val="BalloonText"/>
    <w:uiPriority w:val="99"/>
    <w:semiHidden/>
    <w:rsid w:val="004C0681"/>
    <w:rPr>
      <w:rFonts w:ascii="Lucida Grande" w:hAnsi="Lucida Grande"/>
      <w:sz w:val="18"/>
      <w:szCs w:val="18"/>
    </w:rPr>
  </w:style>
  <w:style w:type="paragraph" w:styleId="Header">
    <w:name w:val="header"/>
    <w:basedOn w:val="Normal"/>
    <w:link w:val="HeaderChar"/>
    <w:uiPriority w:val="99"/>
    <w:unhideWhenUsed/>
    <w:rsid w:val="00942CE9"/>
    <w:pPr>
      <w:tabs>
        <w:tab w:val="center" w:pos="4320"/>
        <w:tab w:val="right" w:pos="8640"/>
      </w:tabs>
    </w:pPr>
  </w:style>
  <w:style w:type="character" w:customStyle="1" w:styleId="HeaderChar">
    <w:name w:val="Header Char"/>
    <w:basedOn w:val="DefaultParagraphFont"/>
    <w:link w:val="Header"/>
    <w:uiPriority w:val="99"/>
    <w:rsid w:val="00942CE9"/>
  </w:style>
  <w:style w:type="paragraph" w:styleId="Footer">
    <w:name w:val="footer"/>
    <w:basedOn w:val="Normal"/>
    <w:link w:val="FooterChar"/>
    <w:uiPriority w:val="99"/>
    <w:unhideWhenUsed/>
    <w:rsid w:val="00942CE9"/>
    <w:pPr>
      <w:tabs>
        <w:tab w:val="center" w:pos="4320"/>
        <w:tab w:val="right" w:pos="8640"/>
      </w:tabs>
    </w:pPr>
  </w:style>
  <w:style w:type="character" w:customStyle="1" w:styleId="FooterChar">
    <w:name w:val="Footer Char"/>
    <w:basedOn w:val="DefaultParagraphFont"/>
    <w:link w:val="Footer"/>
    <w:uiPriority w:val="99"/>
    <w:rsid w:val="00942C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8F"/>
    <w:pPr>
      <w:ind w:left="720"/>
      <w:contextualSpacing/>
    </w:pPr>
  </w:style>
  <w:style w:type="table" w:styleId="TableGrid">
    <w:name w:val="Table Grid"/>
    <w:basedOn w:val="TableNormal"/>
    <w:uiPriority w:val="59"/>
    <w:rsid w:val="00652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D46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5D461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D461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
    <w:name w:val="Medium List 1"/>
    <w:basedOn w:val="TableNormal"/>
    <w:uiPriority w:val="65"/>
    <w:rsid w:val="005D461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Grid-Accent6">
    <w:name w:val="Colorful Grid Accent 6"/>
    <w:basedOn w:val="TableNormal"/>
    <w:uiPriority w:val="73"/>
    <w:rsid w:val="005D461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C0681"/>
    <w:rPr>
      <w:rFonts w:ascii="Lucida Grande" w:hAnsi="Lucida Grande"/>
      <w:sz w:val="18"/>
      <w:szCs w:val="18"/>
    </w:rPr>
  </w:style>
  <w:style w:type="character" w:customStyle="1" w:styleId="BalloonTextChar">
    <w:name w:val="Balloon Text Char"/>
    <w:basedOn w:val="DefaultParagraphFont"/>
    <w:link w:val="BalloonText"/>
    <w:uiPriority w:val="99"/>
    <w:semiHidden/>
    <w:rsid w:val="004C0681"/>
    <w:rPr>
      <w:rFonts w:ascii="Lucida Grande" w:hAnsi="Lucida Grande"/>
      <w:sz w:val="18"/>
      <w:szCs w:val="18"/>
    </w:rPr>
  </w:style>
  <w:style w:type="paragraph" w:styleId="Header">
    <w:name w:val="header"/>
    <w:basedOn w:val="Normal"/>
    <w:link w:val="HeaderChar"/>
    <w:uiPriority w:val="99"/>
    <w:unhideWhenUsed/>
    <w:rsid w:val="00942CE9"/>
    <w:pPr>
      <w:tabs>
        <w:tab w:val="center" w:pos="4320"/>
        <w:tab w:val="right" w:pos="8640"/>
      </w:tabs>
    </w:pPr>
  </w:style>
  <w:style w:type="character" w:customStyle="1" w:styleId="HeaderChar">
    <w:name w:val="Header Char"/>
    <w:basedOn w:val="DefaultParagraphFont"/>
    <w:link w:val="Header"/>
    <w:uiPriority w:val="99"/>
    <w:rsid w:val="00942CE9"/>
  </w:style>
  <w:style w:type="paragraph" w:styleId="Footer">
    <w:name w:val="footer"/>
    <w:basedOn w:val="Normal"/>
    <w:link w:val="FooterChar"/>
    <w:uiPriority w:val="99"/>
    <w:unhideWhenUsed/>
    <w:rsid w:val="00942CE9"/>
    <w:pPr>
      <w:tabs>
        <w:tab w:val="center" w:pos="4320"/>
        <w:tab w:val="right" w:pos="8640"/>
      </w:tabs>
    </w:pPr>
  </w:style>
  <w:style w:type="character" w:customStyle="1" w:styleId="FooterChar">
    <w:name w:val="Footer Char"/>
    <w:basedOn w:val="DefaultParagraphFont"/>
    <w:link w:val="Footer"/>
    <w:uiPriority w:val="99"/>
    <w:rsid w:val="0094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73F3-EC96-314A-878A-066D87F5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3809</Words>
  <Characters>21713</Characters>
  <Application>Microsoft Macintosh Word</Application>
  <DocSecurity>0</DocSecurity>
  <Lines>180</Lines>
  <Paragraphs>50</Paragraphs>
  <ScaleCrop>false</ScaleCrop>
  <Company/>
  <LinksUpToDate>false</LinksUpToDate>
  <CharactersWithSpaces>25472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Srivenu Paturi</dc:creator>
  <cp:keywords/>
  <dc:description/>
  <cp:lastModifiedBy>Srivenu Paturi</cp:lastModifiedBy>
  <cp:revision>2</cp:revision>
  <cp:lastPrinted>2013-04-28T23:08:00Z</cp:lastPrinted>
  <dcterms:created xsi:type="dcterms:W3CDTF">2013-05-11T01:03:00Z</dcterms:created>
  <dcterms:modified xsi:type="dcterms:W3CDTF">2013-05-11T01:03:00Z</dcterms:modified>
</cp:coreProperties>
</file>